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A23" w:rsidRPr="00CA5F4B" w:rsidRDefault="00114A23" w:rsidP="003675EB">
      <w:pPr>
        <w:spacing w:beforeLines="50" w:before="156" w:line="400" w:lineRule="exact"/>
        <w:jc w:val="center"/>
        <w:rPr>
          <w:rFonts w:asciiTheme="minorHAnsi" w:eastAsiaTheme="minorEastAsia" w:hAnsiTheme="minorHAnsi" w:cstheme="minorBidi"/>
          <w:b/>
          <w:color w:val="000000" w:themeColor="text1"/>
          <w:sz w:val="32"/>
          <w:szCs w:val="22"/>
        </w:rPr>
      </w:pPr>
      <w:r w:rsidRPr="00CA5F4B">
        <w:rPr>
          <w:rFonts w:asciiTheme="minorHAnsi" w:eastAsiaTheme="minorEastAsia" w:hAnsiTheme="minorHAnsi" w:cstheme="minorBidi" w:hint="eastAsia"/>
          <w:b/>
          <w:color w:val="000000" w:themeColor="text1"/>
          <w:sz w:val="32"/>
          <w:szCs w:val="22"/>
        </w:rPr>
        <w:t>毕业</w:t>
      </w:r>
      <w:r w:rsidR="00DB5B25" w:rsidRPr="00CA5F4B">
        <w:rPr>
          <w:rFonts w:asciiTheme="minorHAnsi" w:eastAsiaTheme="minorEastAsia" w:hAnsiTheme="minorHAnsi" w:cstheme="minorBidi" w:hint="eastAsia"/>
          <w:b/>
          <w:color w:val="000000" w:themeColor="text1"/>
          <w:sz w:val="32"/>
          <w:szCs w:val="22"/>
        </w:rPr>
        <w:t>设计文档</w:t>
      </w:r>
      <w:r w:rsidRPr="00CA5F4B">
        <w:rPr>
          <w:rFonts w:asciiTheme="minorHAnsi" w:eastAsiaTheme="minorEastAsia" w:hAnsiTheme="minorHAnsi" w:cstheme="minorBidi" w:hint="eastAsia"/>
          <w:b/>
          <w:color w:val="000000" w:themeColor="text1"/>
          <w:sz w:val="32"/>
          <w:szCs w:val="22"/>
        </w:rPr>
        <w:t>管理</w:t>
      </w:r>
      <w:r w:rsidR="007B17B3" w:rsidRPr="00CA5F4B">
        <w:rPr>
          <w:rFonts w:asciiTheme="minorHAnsi" w:eastAsiaTheme="minorEastAsia" w:hAnsiTheme="minorHAnsi" w:cstheme="minorBidi" w:hint="eastAsia"/>
          <w:b/>
          <w:color w:val="000000" w:themeColor="text1"/>
          <w:sz w:val="32"/>
          <w:szCs w:val="22"/>
        </w:rPr>
        <w:t>办法</w:t>
      </w:r>
      <w:r w:rsidR="002C501A">
        <w:rPr>
          <w:rFonts w:asciiTheme="minorHAnsi" w:eastAsiaTheme="minorEastAsia" w:hAnsiTheme="minorHAnsi" w:cstheme="minorBidi" w:hint="eastAsia"/>
          <w:b/>
          <w:color w:val="000000" w:themeColor="text1"/>
          <w:sz w:val="32"/>
          <w:szCs w:val="22"/>
        </w:rPr>
        <w:t>（试行）</w:t>
      </w:r>
    </w:p>
    <w:p w:rsidR="006C2AB7" w:rsidRPr="00CA5F4B" w:rsidRDefault="00DB5B25" w:rsidP="003675EB">
      <w:pPr>
        <w:spacing w:beforeLines="50" w:before="156"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毕业设计是</w:t>
      </w:r>
      <w:r w:rsidR="00924CF2"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高等学校人才培养中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十分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重要的综合性实践性教学环节，</w:t>
      </w:r>
      <w:r w:rsidR="003125AA"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是考核和审定学生毕业资格的重要依据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，并在很大程度上反映了学校教育质量的高低。</w:t>
      </w:r>
      <w:r w:rsidR="003125AA" w:rsidRPr="00CA5F4B">
        <w:rPr>
          <w:rFonts w:hint="eastAsia"/>
          <w:color w:val="000000" w:themeColor="text1"/>
          <w:sz w:val="24"/>
        </w:rPr>
        <w:t>为</w:t>
      </w:r>
      <w:r w:rsidR="000B4B4E">
        <w:rPr>
          <w:rFonts w:hint="eastAsia"/>
          <w:color w:val="000000" w:themeColor="text1"/>
          <w:sz w:val="24"/>
        </w:rPr>
        <w:t>了</w:t>
      </w:r>
      <w:r w:rsidR="003125AA" w:rsidRPr="00CA5F4B">
        <w:rPr>
          <w:rFonts w:hint="eastAsia"/>
          <w:color w:val="000000" w:themeColor="text1"/>
          <w:sz w:val="24"/>
        </w:rPr>
        <w:t>科学、合理、规范地做好</w:t>
      </w:r>
      <w:r w:rsidR="003125AA"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毕业设计的组织、管理工作</w:t>
      </w:r>
      <w:r w:rsidR="003125AA" w:rsidRPr="00CA5F4B">
        <w:rPr>
          <w:rFonts w:hint="eastAsia"/>
          <w:color w:val="000000" w:themeColor="text1"/>
          <w:sz w:val="24"/>
        </w:rPr>
        <w:t>，根据《高等学校档案管理办法》、《电子科技大学成都学院教学档案管理办法》等相关条例，特制定以下管理细则。</w:t>
      </w:r>
    </w:p>
    <w:p w:rsidR="003125AA" w:rsidRPr="00CA5F4B" w:rsidRDefault="006C2AB7" w:rsidP="003675EB">
      <w:pPr>
        <w:spacing w:beforeLines="50" w:before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一、</w:t>
      </w:r>
      <w:r w:rsidR="003125AA" w:rsidRPr="00CA5F4B">
        <w:rPr>
          <w:rFonts w:hint="eastAsia"/>
          <w:b/>
          <w:color w:val="000000" w:themeColor="text1"/>
          <w:sz w:val="24"/>
        </w:rPr>
        <w:t>毕业设计组织与管理</w:t>
      </w:r>
    </w:p>
    <w:p w:rsidR="003125AA" w:rsidRPr="00CA5F4B" w:rsidRDefault="000B4B4E" w:rsidP="003125AA">
      <w:pPr>
        <w:pStyle w:val="a5"/>
        <w:spacing w:before="0" w:line="42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>实施</w:t>
      </w:r>
      <w:r w:rsidR="003125AA" w:rsidRPr="00CA5F4B">
        <w:rPr>
          <w:rFonts w:hint="eastAsia"/>
          <w:color w:val="000000" w:themeColor="text1"/>
        </w:rPr>
        <w:t>院系两级管理制度，</w:t>
      </w:r>
      <w:r>
        <w:rPr>
          <w:rFonts w:hint="eastAsia"/>
          <w:color w:val="000000" w:themeColor="text1"/>
        </w:rPr>
        <w:t>学院和</w:t>
      </w:r>
      <w:r w:rsidR="003125AA" w:rsidRPr="00CA5F4B">
        <w:rPr>
          <w:rFonts w:hint="eastAsia"/>
          <w:color w:val="000000" w:themeColor="text1"/>
        </w:rPr>
        <w:t>各系（分院）</w:t>
      </w:r>
      <w:r>
        <w:rPr>
          <w:rFonts w:hint="eastAsia"/>
          <w:color w:val="000000" w:themeColor="text1"/>
        </w:rPr>
        <w:t>都应建立毕业设计专家组，由分管教学副院长和</w:t>
      </w:r>
      <w:r w:rsidR="003125AA" w:rsidRPr="00CA5F4B">
        <w:rPr>
          <w:rFonts w:hint="eastAsia"/>
          <w:color w:val="000000" w:themeColor="text1"/>
        </w:rPr>
        <w:t>各系（分院）主任直接领导，主要负责毕业设计的课题审核及指导教师安排工作。各系教务科主要负责毕业设计课题分配、初中期检查、论文格式审查、毕业答辩安排等工作管理。</w:t>
      </w:r>
    </w:p>
    <w:p w:rsidR="003125AA" w:rsidRPr="00CA5F4B" w:rsidRDefault="00C15540" w:rsidP="003675EB">
      <w:pPr>
        <w:spacing w:beforeLines="50" w:before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二、毕业设计主要形式</w:t>
      </w:r>
      <w:r w:rsidR="00525303" w:rsidRPr="00CA5F4B">
        <w:rPr>
          <w:rFonts w:hint="eastAsia"/>
          <w:b/>
          <w:color w:val="000000" w:themeColor="text1"/>
          <w:sz w:val="24"/>
        </w:rPr>
        <w:t>及格式要求</w:t>
      </w:r>
    </w:p>
    <w:p w:rsidR="00525303" w:rsidRPr="00CA5F4B" w:rsidRDefault="00525303" w:rsidP="003675EB">
      <w:pPr>
        <w:spacing w:beforeLines="50" w:before="156" w:line="400" w:lineRule="exact"/>
        <w:ind w:firstLineChars="200" w:firstLine="480"/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</w:pPr>
      <w:r w:rsidRPr="002A017C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  <w:highlight w:val="yellow"/>
        </w:rPr>
        <w:t>1</w:t>
      </w:r>
      <w:r w:rsidRPr="002A017C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  <w:highlight w:val="yellow"/>
        </w:rPr>
        <w:t>、毕业设计主要形式：</w:t>
      </w:r>
    </w:p>
    <w:p w:rsidR="00C15540" w:rsidRPr="002A017C" w:rsidRDefault="00C15540" w:rsidP="003675EB">
      <w:pPr>
        <w:spacing w:beforeLines="50" w:before="156" w:line="400" w:lineRule="exact"/>
        <w:ind w:firstLineChars="200" w:firstLine="480"/>
        <w:rPr>
          <w:rFonts w:asciiTheme="minorHAnsi" w:eastAsiaTheme="minorEastAsia" w:hAnsiTheme="minorHAnsi" w:cstheme="minorBidi"/>
          <w:color w:val="000000" w:themeColor="text1"/>
          <w:sz w:val="24"/>
          <w:szCs w:val="22"/>
          <w:highlight w:val="yellow"/>
        </w:rPr>
      </w:pPr>
      <w:r w:rsidRPr="002A017C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  <w:highlight w:val="yellow"/>
        </w:rPr>
        <w:t>本科毕业设计包括：</w:t>
      </w:r>
      <w:r w:rsidRPr="002A017C">
        <w:rPr>
          <w:rFonts w:asciiTheme="minorHAnsi" w:eastAsiaTheme="minorEastAsia" w:hAnsiTheme="minorHAnsi" w:cstheme="minorBidi" w:hint="eastAsia"/>
          <w:color w:val="FF0000"/>
          <w:sz w:val="24"/>
          <w:szCs w:val="22"/>
          <w:highlight w:val="yellow"/>
        </w:rPr>
        <w:t>毕业论文、</w:t>
      </w:r>
      <w:r w:rsidR="00114A23" w:rsidRPr="002A017C">
        <w:rPr>
          <w:rFonts w:asciiTheme="minorHAnsi" w:eastAsiaTheme="minorEastAsia" w:hAnsiTheme="minorHAnsi" w:cstheme="minorBidi" w:hint="eastAsia"/>
          <w:color w:val="FF0000"/>
          <w:sz w:val="24"/>
          <w:szCs w:val="22"/>
          <w:highlight w:val="yellow"/>
        </w:rPr>
        <w:t>课程设计</w:t>
      </w:r>
      <w:r w:rsidR="003E5463" w:rsidRPr="002A017C">
        <w:rPr>
          <w:rFonts w:asciiTheme="minorHAnsi" w:eastAsiaTheme="minorEastAsia" w:hAnsiTheme="minorHAnsi" w:cstheme="minorBidi" w:hint="eastAsia"/>
          <w:color w:val="FF0000"/>
          <w:sz w:val="24"/>
          <w:szCs w:val="22"/>
          <w:highlight w:val="yellow"/>
        </w:rPr>
        <w:t>、项目制开发、作品</w:t>
      </w:r>
      <w:r w:rsidR="00C57B5D" w:rsidRPr="002A017C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  <w:highlight w:val="yellow"/>
        </w:rPr>
        <w:t>（仅限图形、媒体艺术系）</w:t>
      </w:r>
      <w:r w:rsidR="003E5463" w:rsidRPr="002A017C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  <w:highlight w:val="yellow"/>
        </w:rPr>
        <w:t>。</w:t>
      </w:r>
    </w:p>
    <w:p w:rsidR="00114A23" w:rsidRPr="00CA5F4B" w:rsidRDefault="00114A23" w:rsidP="003675EB">
      <w:pPr>
        <w:spacing w:beforeLines="50" w:before="156" w:line="400" w:lineRule="exact"/>
        <w:ind w:firstLineChars="200" w:firstLine="480"/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</w:pPr>
      <w:r w:rsidRPr="002A017C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  <w:highlight w:val="yellow"/>
        </w:rPr>
        <w:t>专科毕业设计包括：课程设计</w:t>
      </w:r>
      <w:r w:rsidR="00C15540" w:rsidRPr="002A017C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  <w:highlight w:val="yellow"/>
        </w:rPr>
        <w:t>、</w:t>
      </w:r>
      <w:r w:rsidR="003E5463" w:rsidRPr="002A017C">
        <w:rPr>
          <w:rFonts w:asciiTheme="minorHAnsi" w:eastAsiaTheme="minorEastAsia" w:hAnsiTheme="minorHAnsi" w:cstheme="minorBidi" w:hint="eastAsia"/>
          <w:color w:val="FF0000"/>
          <w:sz w:val="24"/>
          <w:szCs w:val="22"/>
          <w:highlight w:val="yellow"/>
        </w:rPr>
        <w:t>项目制开发、</w:t>
      </w:r>
      <w:r w:rsidR="003E5463" w:rsidRPr="002A017C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  <w:highlight w:val="yellow"/>
        </w:rPr>
        <w:t>作品</w:t>
      </w:r>
      <w:r w:rsidR="00C57B5D" w:rsidRPr="002A017C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  <w:highlight w:val="yellow"/>
        </w:rPr>
        <w:t>（仅限图形、媒体艺术系）</w:t>
      </w:r>
      <w:r w:rsidR="003E5463" w:rsidRPr="002A017C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  <w:highlight w:val="yellow"/>
        </w:rPr>
        <w:t>、</w:t>
      </w:r>
      <w:r w:rsidR="003E5463" w:rsidRPr="002A017C">
        <w:rPr>
          <w:rFonts w:asciiTheme="minorHAnsi" w:eastAsiaTheme="minorEastAsia" w:hAnsiTheme="minorHAnsi" w:cstheme="minorBidi" w:hint="eastAsia"/>
          <w:color w:val="FF0000"/>
          <w:sz w:val="24"/>
          <w:szCs w:val="22"/>
          <w:highlight w:val="yellow"/>
        </w:rPr>
        <w:t>实习报告</w:t>
      </w:r>
      <w:r w:rsidR="00C15540" w:rsidRPr="002A017C">
        <w:rPr>
          <w:rFonts w:asciiTheme="minorHAnsi" w:eastAsiaTheme="minorEastAsia" w:hAnsiTheme="minorHAnsi" w:cstheme="minorBidi" w:hint="eastAsia"/>
          <w:color w:val="FF0000"/>
          <w:sz w:val="24"/>
          <w:szCs w:val="22"/>
          <w:highlight w:val="yellow"/>
        </w:rPr>
        <w:t>。</w:t>
      </w:r>
    </w:p>
    <w:p w:rsidR="00525303" w:rsidRPr="00CA5F4B" w:rsidRDefault="00525303" w:rsidP="003675EB">
      <w:pPr>
        <w:spacing w:beforeLines="50" w:before="156" w:line="400" w:lineRule="exact"/>
        <w:ind w:firstLineChars="200" w:firstLine="480"/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</w:pP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2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、格式要求：</w:t>
      </w:r>
    </w:p>
    <w:p w:rsidR="006857D9" w:rsidRPr="00CA5F4B" w:rsidRDefault="006857D9" w:rsidP="003675EB">
      <w:pPr>
        <w:spacing w:beforeLines="50" w:before="156"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统一采用</w:t>
      </w:r>
      <w:r w:rsidRPr="00CA5F4B">
        <w:rPr>
          <w:rFonts w:hint="eastAsia"/>
          <w:color w:val="000000" w:themeColor="text1"/>
          <w:sz w:val="24"/>
        </w:rPr>
        <w:t>Word</w:t>
      </w:r>
      <w:r w:rsidRPr="00CA5F4B">
        <w:rPr>
          <w:rFonts w:hint="eastAsia"/>
          <w:color w:val="000000" w:themeColor="text1"/>
          <w:sz w:val="24"/>
        </w:rPr>
        <w:t>文档排版打印，页面设置统一为：页边距，上下均为</w:t>
      </w:r>
      <w:r w:rsidRPr="00CA5F4B">
        <w:rPr>
          <w:rFonts w:hint="eastAsia"/>
          <w:color w:val="000000" w:themeColor="text1"/>
          <w:sz w:val="24"/>
        </w:rPr>
        <w:t>3.5</w:t>
      </w:r>
      <w:r w:rsidRPr="00CA5F4B">
        <w:rPr>
          <w:rFonts w:hint="eastAsia"/>
          <w:color w:val="000000" w:themeColor="text1"/>
          <w:sz w:val="24"/>
        </w:rPr>
        <w:t>厘米，左右均为</w:t>
      </w:r>
      <w:r w:rsidRPr="00CA5F4B">
        <w:rPr>
          <w:rFonts w:hint="eastAsia"/>
          <w:color w:val="000000" w:themeColor="text1"/>
          <w:sz w:val="24"/>
        </w:rPr>
        <w:t>3</w:t>
      </w:r>
      <w:r w:rsidRPr="00CA5F4B">
        <w:rPr>
          <w:rFonts w:hint="eastAsia"/>
          <w:color w:val="000000" w:themeColor="text1"/>
          <w:sz w:val="24"/>
        </w:rPr>
        <w:t>厘米；</w:t>
      </w:r>
      <w:r w:rsidR="0076458F" w:rsidRPr="00CA5F4B">
        <w:rPr>
          <w:rFonts w:hint="eastAsia"/>
          <w:color w:val="000000" w:themeColor="text1"/>
          <w:sz w:val="24"/>
        </w:rPr>
        <w:t>板式，页眉和页脚设置为奇偶页不同，距边界，页眉</w:t>
      </w:r>
      <w:r w:rsidR="0076458F" w:rsidRPr="00CA5F4B">
        <w:rPr>
          <w:rFonts w:hint="eastAsia"/>
          <w:color w:val="000000" w:themeColor="text1"/>
          <w:sz w:val="24"/>
        </w:rPr>
        <w:t>2.75</w:t>
      </w:r>
      <w:r w:rsidR="0076458F" w:rsidRPr="00CA5F4B">
        <w:rPr>
          <w:rFonts w:hint="eastAsia"/>
          <w:color w:val="000000" w:themeColor="text1"/>
          <w:sz w:val="24"/>
        </w:rPr>
        <w:t>厘米，页脚</w:t>
      </w:r>
      <w:r w:rsidR="0076458F" w:rsidRPr="00CA5F4B">
        <w:rPr>
          <w:rFonts w:hint="eastAsia"/>
          <w:color w:val="000000" w:themeColor="text1"/>
          <w:sz w:val="24"/>
        </w:rPr>
        <w:t>1.75</w:t>
      </w:r>
      <w:r w:rsidR="0076458F" w:rsidRPr="00CA5F4B">
        <w:rPr>
          <w:rFonts w:hint="eastAsia"/>
          <w:color w:val="000000" w:themeColor="text1"/>
          <w:sz w:val="24"/>
        </w:rPr>
        <w:t>厘米。</w:t>
      </w:r>
    </w:p>
    <w:p w:rsidR="00F973EA" w:rsidRPr="00CA5F4B" w:rsidRDefault="00F973EA" w:rsidP="003675EB">
      <w:pPr>
        <w:spacing w:beforeLines="50" w:before="156"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所有表格一律使用黑色钢笔或黑色签字笔手工填写。</w:t>
      </w:r>
    </w:p>
    <w:p w:rsidR="00114A23" w:rsidRPr="00CA5F4B" w:rsidRDefault="00AA5126" w:rsidP="003675EB">
      <w:pPr>
        <w:spacing w:beforeLines="50" w:before="156" w:line="400" w:lineRule="exact"/>
        <w:ind w:firstLineChars="200" w:firstLine="480"/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</w:pP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其他</w:t>
      </w:r>
      <w:r w:rsidR="00525303"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具体的格式要求详见</w:t>
      </w:r>
      <w:r w:rsidR="0061087C"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附件</w:t>
      </w:r>
      <w:r w:rsidR="0061087C"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1-</w:t>
      </w:r>
      <w:r w:rsidR="00E05D2D"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5</w:t>
      </w:r>
      <w:r w:rsidR="00525303"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。</w:t>
      </w:r>
    </w:p>
    <w:p w:rsidR="006C2AB7" w:rsidRPr="00CA5F4B" w:rsidRDefault="006C2AB7" w:rsidP="003675EB">
      <w:pPr>
        <w:spacing w:beforeLines="50" w:before="156" w:line="400" w:lineRule="exact"/>
        <w:ind w:firstLineChars="200" w:firstLine="482"/>
        <w:rPr>
          <w:rFonts w:asciiTheme="minorHAnsi" w:eastAsiaTheme="minorEastAsia" w:hAnsiTheme="minorHAnsi" w:cstheme="minorBidi"/>
          <w:b/>
          <w:color w:val="000000" w:themeColor="text1"/>
          <w:sz w:val="24"/>
          <w:szCs w:val="22"/>
        </w:rPr>
      </w:pPr>
      <w:r w:rsidRPr="00CA5F4B">
        <w:rPr>
          <w:rFonts w:asciiTheme="minorHAnsi" w:eastAsiaTheme="minorEastAsia" w:hAnsiTheme="minorHAnsi" w:cstheme="minorBidi" w:hint="eastAsia"/>
          <w:b/>
          <w:color w:val="000000" w:themeColor="text1"/>
          <w:sz w:val="24"/>
          <w:szCs w:val="22"/>
        </w:rPr>
        <w:t>三、毕业设计归档要求</w:t>
      </w:r>
    </w:p>
    <w:p w:rsidR="000A0217" w:rsidRPr="00CA5F4B" w:rsidRDefault="006C2AB7" w:rsidP="003675EB">
      <w:pPr>
        <w:spacing w:beforeLines="50" w:before="156" w:line="400" w:lineRule="exact"/>
        <w:ind w:firstLineChars="200" w:firstLine="480"/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</w:pP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1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、</w:t>
      </w:r>
      <w:r w:rsidR="003125AA"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应该归档的文件包括</w:t>
      </w:r>
      <w:r w:rsidR="003125AA"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系（分院）</w:t>
      </w:r>
      <w:r w:rsidR="003125AA"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课题情况统计表，论文</w:t>
      </w:r>
      <w:r w:rsidR="003125AA"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（报告）</w:t>
      </w:r>
      <w:r w:rsidR="003125AA"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及相关的</w:t>
      </w:r>
      <w:r w:rsidR="003125AA"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电子文档</w:t>
      </w:r>
      <w:r w:rsidR="003125AA"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。</w:t>
      </w:r>
    </w:p>
    <w:p w:rsidR="003125AA" w:rsidRPr="00CA5F4B" w:rsidRDefault="000A0217" w:rsidP="003675EB">
      <w:pPr>
        <w:spacing w:beforeLines="50" w:before="156" w:line="400" w:lineRule="exact"/>
        <w:ind w:firstLineChars="200" w:firstLine="480"/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</w:pP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2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、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课题落实情况统计表，由各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系（分院）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毕业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设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计管理小组在毕业设计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开始后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2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周内填表报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送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教务处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实践</w:t>
      </w:r>
      <w:proofErr w:type="gramStart"/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实训管理科</w:t>
      </w:r>
      <w:proofErr w:type="gramEnd"/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存档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。</w:t>
      </w:r>
    </w:p>
    <w:p w:rsidR="000A0217" w:rsidRPr="00CA5F4B" w:rsidRDefault="000A0217" w:rsidP="003675EB">
      <w:pPr>
        <w:spacing w:beforeLines="50" w:before="156" w:line="400" w:lineRule="exact"/>
        <w:ind w:firstLineChars="200" w:firstLine="480"/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</w:pP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lastRenderedPageBreak/>
        <w:t>3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、</w:t>
      </w:r>
      <w:r w:rsidR="00980D48"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毕业设计答辩后</w:t>
      </w:r>
      <w:r w:rsidR="00980D48"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1</w:t>
      </w:r>
      <w:r w:rsidR="00980D48"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周内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，学生应将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论文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（报告）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及相关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电子文档提交给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所在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系（分院），由各系（分院）的档案管理人员统一进行归档管理。</w:t>
      </w:r>
    </w:p>
    <w:p w:rsidR="003125AA" w:rsidRDefault="000A0217" w:rsidP="003675EB">
      <w:pPr>
        <w:spacing w:beforeLines="50" w:before="156" w:line="400" w:lineRule="exact"/>
        <w:ind w:firstLineChars="200" w:firstLine="480"/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</w:pP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4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、每学年秋季学期开始一个月内，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各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系（分院）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毕业设计管理小组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应完成“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毕业设计课题完成情况统计表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”的存档工作。该表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一式三份，一份交教务处存档，</w:t>
      </w:r>
      <w:proofErr w:type="gramStart"/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一份交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院档案室</w:t>
      </w:r>
      <w:proofErr w:type="gramEnd"/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存档，一份留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系（分院）</w:t>
      </w:r>
      <w:r w:rsidRPr="00CA5F4B"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  <w:t>存档</w:t>
      </w: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。</w:t>
      </w:r>
    </w:p>
    <w:p w:rsidR="00BB028B" w:rsidRPr="00BB028B" w:rsidRDefault="00BB028B" w:rsidP="003675EB">
      <w:pPr>
        <w:spacing w:beforeLines="50" w:before="156" w:line="400" w:lineRule="exact"/>
        <w:ind w:firstLineChars="200" w:firstLine="480"/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5</w:t>
      </w:r>
      <w:r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、</w:t>
      </w:r>
      <w:r w:rsidRPr="00BB028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毕业设计采用电子文档及纸质</w:t>
      </w:r>
      <w:proofErr w:type="gramStart"/>
      <w:r w:rsidRPr="00BB028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档</w:t>
      </w:r>
      <w:proofErr w:type="gramEnd"/>
      <w:r w:rsidRPr="00BB028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保存形式</w:t>
      </w:r>
      <w:r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>。</w:t>
      </w:r>
    </w:p>
    <w:p w:rsidR="000A0217" w:rsidRPr="00CA5F4B" w:rsidRDefault="00D535BA" w:rsidP="003675EB">
      <w:pPr>
        <w:spacing w:beforeLines="50" w:before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asciiTheme="minorHAnsi" w:eastAsiaTheme="minorEastAsia" w:hAnsiTheme="minorHAnsi" w:cstheme="minorBidi" w:hint="eastAsia"/>
          <w:b/>
          <w:color w:val="000000" w:themeColor="text1"/>
          <w:sz w:val="24"/>
          <w:szCs w:val="22"/>
        </w:rPr>
        <w:t>四、</w:t>
      </w:r>
      <w:r w:rsidR="000A0217" w:rsidRPr="00CA5F4B">
        <w:rPr>
          <w:rFonts w:asciiTheme="minorHAnsi" w:eastAsiaTheme="minorEastAsia" w:hAnsiTheme="minorHAnsi" w:cstheme="minorBidi" w:hint="eastAsia"/>
          <w:b/>
          <w:color w:val="000000" w:themeColor="text1"/>
          <w:sz w:val="24"/>
          <w:szCs w:val="22"/>
        </w:rPr>
        <w:t>其他管理要求和细则参照</w:t>
      </w:r>
      <w:r w:rsidR="000A0217" w:rsidRPr="00CA5F4B">
        <w:rPr>
          <w:rFonts w:hint="eastAsia"/>
          <w:b/>
          <w:color w:val="000000" w:themeColor="text1"/>
          <w:sz w:val="24"/>
        </w:rPr>
        <w:t>《电子科技大学成都学院教学档案管理办法》、</w:t>
      </w:r>
      <w:r w:rsidR="0072455B" w:rsidRPr="00CA5F4B">
        <w:rPr>
          <w:rFonts w:hint="eastAsia"/>
          <w:b/>
          <w:color w:val="000000" w:themeColor="text1"/>
          <w:sz w:val="24"/>
        </w:rPr>
        <w:t>《电子科技大学成都学院毕业设计管理手册》</w:t>
      </w:r>
      <w:r w:rsidR="00A52BB1" w:rsidRPr="00CA5F4B">
        <w:rPr>
          <w:rFonts w:hint="eastAsia"/>
          <w:b/>
          <w:color w:val="000000" w:themeColor="text1"/>
          <w:sz w:val="24"/>
        </w:rPr>
        <w:t>、毕业设计不同形式模板进行</w:t>
      </w:r>
      <w:r w:rsidR="0072455B" w:rsidRPr="00CA5F4B">
        <w:rPr>
          <w:rFonts w:hint="eastAsia"/>
          <w:b/>
          <w:color w:val="000000" w:themeColor="text1"/>
          <w:sz w:val="24"/>
        </w:rPr>
        <w:t>。</w:t>
      </w:r>
    </w:p>
    <w:p w:rsidR="00991B01" w:rsidRPr="00CA5F4B" w:rsidRDefault="00991B01" w:rsidP="003675EB">
      <w:pPr>
        <w:spacing w:beforeLines="50" w:before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本办法自颁布之日起执行，由教务处负责解释。</w:t>
      </w:r>
    </w:p>
    <w:p w:rsidR="00991B01" w:rsidRPr="00CA5F4B" w:rsidRDefault="00991B01" w:rsidP="003675EB">
      <w:pPr>
        <w:spacing w:beforeLines="50" w:before="156" w:line="400" w:lineRule="exact"/>
        <w:ind w:firstLineChars="200" w:firstLine="480"/>
        <w:rPr>
          <w:color w:val="000000" w:themeColor="text1"/>
          <w:sz w:val="24"/>
        </w:rPr>
      </w:pPr>
    </w:p>
    <w:p w:rsidR="00991B01" w:rsidRPr="00CA5F4B" w:rsidRDefault="00991B01" w:rsidP="003675EB">
      <w:pPr>
        <w:spacing w:beforeLines="50" w:before="156" w:line="400" w:lineRule="exact"/>
        <w:ind w:firstLineChars="200" w:firstLine="480"/>
        <w:rPr>
          <w:color w:val="000000" w:themeColor="text1"/>
          <w:sz w:val="24"/>
        </w:rPr>
      </w:pPr>
    </w:p>
    <w:p w:rsidR="00AE4085" w:rsidRDefault="00AE4085" w:rsidP="003675EB">
      <w:pPr>
        <w:spacing w:beforeLines="50" w:before="156" w:line="400" w:lineRule="exact"/>
        <w:ind w:firstLineChars="200" w:firstLine="480"/>
        <w:rPr>
          <w:rFonts w:asciiTheme="minorHAnsi" w:eastAsiaTheme="minorEastAsia" w:hAnsiTheme="minorHAnsi" w:cstheme="minorBidi"/>
          <w:color w:val="FF0000"/>
          <w:sz w:val="24"/>
          <w:szCs w:val="22"/>
        </w:rPr>
      </w:pPr>
      <w:r w:rsidRPr="00CA5F4B">
        <w:rPr>
          <w:rFonts w:hint="eastAsia"/>
          <w:color w:val="FF0000"/>
          <w:sz w:val="24"/>
        </w:rPr>
        <w:t>注：</w:t>
      </w:r>
      <w:r w:rsidRPr="00CA5F4B">
        <w:rPr>
          <w:rFonts w:asciiTheme="minorHAnsi" w:eastAsiaTheme="minorEastAsia" w:hAnsiTheme="minorHAnsi" w:cstheme="minorBidi" w:hint="eastAsia"/>
          <w:color w:val="FF0000"/>
          <w:sz w:val="24"/>
          <w:szCs w:val="22"/>
        </w:rPr>
        <w:t>各系（分院）若因专业特色需要采用其他毕业设计形式和格式，</w:t>
      </w:r>
      <w:r w:rsidR="00CA5F4B">
        <w:rPr>
          <w:rFonts w:asciiTheme="minorHAnsi" w:eastAsiaTheme="minorEastAsia" w:hAnsiTheme="minorHAnsi" w:cstheme="minorBidi" w:hint="eastAsia"/>
          <w:color w:val="FF0000"/>
          <w:sz w:val="24"/>
          <w:szCs w:val="22"/>
        </w:rPr>
        <w:t>请</w:t>
      </w:r>
      <w:r w:rsidRPr="00CA5F4B">
        <w:rPr>
          <w:rFonts w:asciiTheme="minorHAnsi" w:eastAsiaTheme="minorEastAsia" w:hAnsiTheme="minorHAnsi" w:cstheme="minorBidi" w:hint="eastAsia"/>
          <w:color w:val="FF0000"/>
          <w:sz w:val="24"/>
          <w:szCs w:val="22"/>
        </w:rPr>
        <w:t>在</w:t>
      </w:r>
      <w:r w:rsidR="00CA5F4B">
        <w:rPr>
          <w:rFonts w:asciiTheme="minorHAnsi" w:eastAsiaTheme="minorEastAsia" w:hAnsiTheme="minorHAnsi" w:cstheme="minorBidi" w:hint="eastAsia"/>
          <w:color w:val="FF0000"/>
          <w:sz w:val="24"/>
          <w:szCs w:val="22"/>
        </w:rPr>
        <w:t>此办法下达之后一个星期内</w:t>
      </w:r>
      <w:r w:rsidRPr="00CA5F4B">
        <w:rPr>
          <w:rFonts w:asciiTheme="minorHAnsi" w:eastAsiaTheme="minorEastAsia" w:hAnsiTheme="minorHAnsi" w:cstheme="minorBidi" w:hint="eastAsia"/>
          <w:color w:val="FF0000"/>
          <w:sz w:val="24"/>
          <w:szCs w:val="22"/>
        </w:rPr>
        <w:t>提交书面申请</w:t>
      </w:r>
      <w:r w:rsidR="00CA5F4B">
        <w:rPr>
          <w:rFonts w:asciiTheme="minorHAnsi" w:eastAsiaTheme="minorEastAsia" w:hAnsiTheme="minorHAnsi" w:cstheme="minorBidi" w:hint="eastAsia"/>
          <w:color w:val="FF0000"/>
          <w:sz w:val="24"/>
          <w:szCs w:val="22"/>
        </w:rPr>
        <w:t>，并附详细的排版格式和装订顺序要求</w:t>
      </w:r>
      <w:r w:rsidRPr="00CA5F4B">
        <w:rPr>
          <w:rFonts w:asciiTheme="minorHAnsi" w:eastAsiaTheme="minorEastAsia" w:hAnsiTheme="minorHAnsi" w:cstheme="minorBidi" w:hint="eastAsia"/>
          <w:color w:val="FF0000"/>
          <w:sz w:val="24"/>
          <w:szCs w:val="22"/>
        </w:rPr>
        <w:t>，教务处组织专家进行讨论审核，批准后方可执行。</w:t>
      </w:r>
    </w:p>
    <w:p w:rsidR="00CA5F4B" w:rsidRPr="00CA5F4B" w:rsidRDefault="00CA5F4B" w:rsidP="003675EB">
      <w:pPr>
        <w:spacing w:beforeLines="50" w:before="156" w:line="400" w:lineRule="exact"/>
        <w:ind w:firstLineChars="200" w:firstLine="480"/>
        <w:rPr>
          <w:rFonts w:asciiTheme="minorHAnsi" w:eastAsiaTheme="minorEastAsia" w:hAnsiTheme="minorHAnsi" w:cstheme="minorBidi"/>
          <w:color w:val="FF0000"/>
          <w:sz w:val="24"/>
          <w:szCs w:val="22"/>
        </w:rPr>
      </w:pPr>
      <w:r>
        <w:rPr>
          <w:rFonts w:asciiTheme="minorHAnsi" w:eastAsiaTheme="minorEastAsia" w:hAnsiTheme="minorHAnsi" w:cstheme="minorBidi" w:hint="eastAsia"/>
          <w:color w:val="FF0000"/>
          <w:sz w:val="24"/>
          <w:szCs w:val="22"/>
        </w:rPr>
        <w:t>若有</w:t>
      </w:r>
      <w:r w:rsidR="00485F5F">
        <w:rPr>
          <w:rFonts w:asciiTheme="minorHAnsi" w:eastAsiaTheme="minorEastAsia" w:hAnsiTheme="minorHAnsi" w:cstheme="minorBidi" w:hint="eastAsia"/>
          <w:color w:val="FF0000"/>
          <w:sz w:val="24"/>
          <w:szCs w:val="22"/>
        </w:rPr>
        <w:t>其他意见</w:t>
      </w:r>
      <w:r>
        <w:rPr>
          <w:rFonts w:asciiTheme="minorHAnsi" w:eastAsiaTheme="minorEastAsia" w:hAnsiTheme="minorHAnsi" w:cstheme="minorBidi" w:hint="eastAsia"/>
          <w:color w:val="FF0000"/>
          <w:sz w:val="24"/>
          <w:szCs w:val="22"/>
        </w:rPr>
        <w:t>，请</w:t>
      </w:r>
      <w:r w:rsidR="00485F5F">
        <w:rPr>
          <w:rFonts w:asciiTheme="minorHAnsi" w:eastAsiaTheme="minorEastAsia" w:hAnsiTheme="minorHAnsi" w:cstheme="minorBidi" w:hint="eastAsia"/>
          <w:color w:val="FF0000"/>
          <w:sz w:val="24"/>
          <w:szCs w:val="22"/>
        </w:rPr>
        <w:t>在规定的回复日期内向</w:t>
      </w:r>
      <w:r>
        <w:rPr>
          <w:rFonts w:asciiTheme="minorHAnsi" w:eastAsiaTheme="minorEastAsia" w:hAnsiTheme="minorHAnsi" w:cstheme="minorBidi" w:hint="eastAsia"/>
          <w:color w:val="FF0000"/>
          <w:sz w:val="24"/>
          <w:szCs w:val="22"/>
        </w:rPr>
        <w:t>教务处提出。</w:t>
      </w:r>
    </w:p>
    <w:p w:rsidR="00AE4085" w:rsidRPr="00CA5F4B" w:rsidRDefault="0061087C" w:rsidP="003675EB">
      <w:pPr>
        <w:spacing w:beforeLines="50" w:before="156" w:line="400" w:lineRule="exact"/>
        <w:ind w:firstLineChars="200" w:firstLine="480"/>
        <w:rPr>
          <w:rFonts w:asciiTheme="minorHAnsi" w:eastAsiaTheme="minorEastAsia" w:hAnsiTheme="minorHAnsi" w:cstheme="minorBidi"/>
          <w:color w:val="000000" w:themeColor="text1"/>
          <w:sz w:val="24"/>
          <w:szCs w:val="22"/>
        </w:rPr>
      </w:pPr>
      <w:r w:rsidRPr="00CA5F4B">
        <w:rPr>
          <w:rFonts w:asciiTheme="minorHAnsi" w:eastAsiaTheme="minorEastAsia" w:hAnsiTheme="minorHAnsi" w:cstheme="minorBidi" w:hint="eastAsia"/>
          <w:color w:val="000000" w:themeColor="text1"/>
          <w:sz w:val="24"/>
          <w:szCs w:val="22"/>
        </w:rPr>
        <w:t xml:space="preserve"> </w:t>
      </w:r>
    </w:p>
    <w:p w:rsidR="006C2AB7" w:rsidRPr="00CA5F4B" w:rsidRDefault="006C2AB7">
      <w:pPr>
        <w:widowControl/>
        <w:jc w:val="left"/>
        <w:rPr>
          <w:rFonts w:ascii="宋体" w:hAnsi="宋体"/>
          <w:b/>
          <w:color w:val="000000" w:themeColor="text1"/>
          <w:sz w:val="28"/>
          <w:szCs w:val="30"/>
        </w:rPr>
      </w:pPr>
      <w:r w:rsidRPr="00CA5F4B">
        <w:rPr>
          <w:rFonts w:ascii="宋体" w:hAnsi="宋体"/>
          <w:b/>
          <w:color w:val="000000" w:themeColor="text1"/>
        </w:rPr>
        <w:br w:type="page"/>
      </w:r>
    </w:p>
    <w:p w:rsidR="00ED4D93" w:rsidRPr="00CA5F4B" w:rsidRDefault="0061087C" w:rsidP="003675EB">
      <w:pPr>
        <w:spacing w:beforeLines="50" w:before="156" w:line="400" w:lineRule="exact"/>
        <w:ind w:leftChars="-67" w:left="-44" w:hangingChars="44" w:hanging="97"/>
        <w:rPr>
          <w:color w:val="000000" w:themeColor="text1"/>
          <w:sz w:val="22"/>
        </w:rPr>
      </w:pPr>
      <w:r w:rsidRPr="00CA5F4B">
        <w:rPr>
          <w:rFonts w:hint="eastAsia"/>
          <w:color w:val="000000" w:themeColor="text1"/>
          <w:sz w:val="22"/>
        </w:rPr>
        <w:lastRenderedPageBreak/>
        <w:t>附件</w:t>
      </w:r>
      <w:r w:rsidR="00E05D2D" w:rsidRPr="00CA5F4B">
        <w:rPr>
          <w:rFonts w:hint="eastAsia"/>
          <w:color w:val="000000" w:themeColor="text1"/>
          <w:sz w:val="22"/>
        </w:rPr>
        <w:t>1</w:t>
      </w:r>
      <w:r w:rsidR="00ED4D93" w:rsidRPr="00CA5F4B">
        <w:rPr>
          <w:rFonts w:hint="eastAsia"/>
          <w:color w:val="000000" w:themeColor="text1"/>
          <w:sz w:val="22"/>
        </w:rPr>
        <w:t>：毕业论文</w:t>
      </w:r>
      <w:r w:rsidR="00C53004" w:rsidRPr="00CA5F4B">
        <w:rPr>
          <w:rFonts w:hint="eastAsia"/>
          <w:color w:val="000000" w:themeColor="text1"/>
          <w:sz w:val="22"/>
        </w:rPr>
        <w:t>格式和归档要求</w:t>
      </w:r>
    </w:p>
    <w:p w:rsidR="003125AA" w:rsidRPr="00CA5F4B" w:rsidRDefault="003125AA" w:rsidP="00D420B4">
      <w:pPr>
        <w:pStyle w:val="21"/>
        <w:spacing w:beforeLines="0" w:afterLines="0"/>
        <w:rPr>
          <w:rFonts w:ascii="宋体" w:eastAsia="宋体" w:hAnsi="宋体"/>
          <w:b/>
          <w:color w:val="000000" w:themeColor="text1"/>
        </w:rPr>
      </w:pPr>
      <w:r w:rsidRPr="00CA5F4B">
        <w:rPr>
          <w:rFonts w:ascii="宋体" w:eastAsia="宋体" w:hAnsi="宋体" w:hint="eastAsia"/>
          <w:b/>
          <w:color w:val="000000" w:themeColor="text1"/>
        </w:rPr>
        <w:t>毕业</w:t>
      </w:r>
      <w:r w:rsidRPr="00CA5F4B">
        <w:rPr>
          <w:rFonts w:ascii="宋体" w:eastAsia="宋体" w:hAnsi="宋体"/>
          <w:b/>
          <w:color w:val="000000" w:themeColor="text1"/>
        </w:rPr>
        <w:t>论文</w:t>
      </w:r>
      <w:r w:rsidR="00C53004" w:rsidRPr="00CA5F4B">
        <w:rPr>
          <w:rFonts w:ascii="宋体" w:eastAsia="宋体" w:hAnsi="宋体" w:hint="eastAsia"/>
          <w:b/>
          <w:color w:val="000000" w:themeColor="text1"/>
        </w:rPr>
        <w:t>格式和归档要求</w:t>
      </w:r>
    </w:p>
    <w:p w:rsidR="003125AA" w:rsidRPr="00CA5F4B" w:rsidRDefault="003125AA" w:rsidP="003675EB">
      <w:pPr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b/>
          <w:color w:val="000000" w:themeColor="text1"/>
          <w:sz w:val="24"/>
        </w:rPr>
        <w:t>一、一般要求和装订顺序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b/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封皮</w:t>
      </w:r>
      <w:r w:rsidRPr="00CA5F4B">
        <w:rPr>
          <w:color w:val="000000" w:themeColor="text1"/>
          <w:sz w:val="24"/>
        </w:rPr>
        <w:t>由教务处</w:t>
      </w:r>
      <w:r w:rsidRPr="00CA5F4B">
        <w:rPr>
          <w:rFonts w:hint="eastAsia"/>
          <w:color w:val="000000" w:themeColor="text1"/>
          <w:sz w:val="24"/>
        </w:rPr>
        <w:t>实践</w:t>
      </w:r>
      <w:proofErr w:type="gramStart"/>
      <w:r w:rsidRPr="00CA5F4B">
        <w:rPr>
          <w:rFonts w:hint="eastAsia"/>
          <w:color w:val="000000" w:themeColor="text1"/>
          <w:sz w:val="24"/>
        </w:rPr>
        <w:t>实训管理科</w:t>
      </w:r>
      <w:proofErr w:type="gramEnd"/>
      <w:r w:rsidRPr="00CA5F4B">
        <w:rPr>
          <w:rFonts w:hint="eastAsia"/>
          <w:color w:val="000000" w:themeColor="text1"/>
          <w:sz w:val="24"/>
        </w:rPr>
        <w:t>统一</w:t>
      </w:r>
      <w:r w:rsidRPr="00CA5F4B">
        <w:rPr>
          <w:color w:val="000000" w:themeColor="text1"/>
          <w:sz w:val="24"/>
        </w:rPr>
        <w:t>设计</w:t>
      </w:r>
      <w:r w:rsidRPr="00CA5F4B">
        <w:rPr>
          <w:rFonts w:hint="eastAsia"/>
          <w:color w:val="000000" w:themeColor="text1"/>
          <w:sz w:val="24"/>
        </w:rPr>
        <w:t>提供</w:t>
      </w:r>
      <w:r w:rsidRPr="00CA5F4B">
        <w:rPr>
          <w:color w:val="000000" w:themeColor="text1"/>
          <w:sz w:val="24"/>
        </w:rPr>
        <w:t>。</w:t>
      </w:r>
    </w:p>
    <w:p w:rsidR="003125AA" w:rsidRPr="00CA5F4B" w:rsidRDefault="003125AA" w:rsidP="003125AA">
      <w:pPr>
        <w:spacing w:line="400" w:lineRule="exact"/>
        <w:ind w:leftChars="200" w:left="420"/>
        <w:rPr>
          <w:b/>
          <w:color w:val="000000" w:themeColor="text1"/>
          <w:sz w:val="24"/>
        </w:rPr>
      </w:pPr>
      <w:r w:rsidRPr="00CA5F4B">
        <w:rPr>
          <w:b/>
          <w:color w:val="000000" w:themeColor="text1"/>
          <w:sz w:val="24"/>
        </w:rPr>
        <w:t>1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封面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封面的填写要求如下：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(1)</w:t>
      </w:r>
      <w:r w:rsidRPr="00CA5F4B">
        <w:rPr>
          <w:rFonts w:hint="eastAsia"/>
          <w:color w:val="000000" w:themeColor="text1"/>
          <w:sz w:val="24"/>
        </w:rPr>
        <w:t>系（分院）</w:t>
      </w:r>
      <w:r w:rsidRPr="00CA5F4B">
        <w:rPr>
          <w:color w:val="000000" w:themeColor="text1"/>
          <w:sz w:val="24"/>
        </w:rPr>
        <w:t>名称必须完整填写，不能随意简写。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(2)</w:t>
      </w:r>
      <w:r w:rsidRPr="00CA5F4B">
        <w:rPr>
          <w:color w:val="000000" w:themeColor="text1"/>
          <w:sz w:val="24"/>
        </w:rPr>
        <w:t>专业名称必须以教育部高等教育司批准的专业名称为准，不能随意简写。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(3)</w:t>
      </w:r>
      <w:r w:rsidRPr="00CA5F4B">
        <w:rPr>
          <w:color w:val="000000" w:themeColor="text1"/>
          <w:sz w:val="24"/>
        </w:rPr>
        <w:t>指导教师一律以实际指导的教师署名，且只能填写一名。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</w:t>
      </w:r>
      <w:r w:rsidRPr="00CA5F4B">
        <w:rPr>
          <w:rFonts w:hint="eastAsia"/>
          <w:color w:val="000000" w:themeColor="text1"/>
          <w:sz w:val="24"/>
        </w:rPr>
        <w:t>4</w:t>
      </w:r>
      <w:r w:rsidRPr="00CA5F4B">
        <w:rPr>
          <w:color w:val="000000" w:themeColor="text1"/>
          <w:sz w:val="24"/>
        </w:rPr>
        <w:t>)</w:t>
      </w:r>
      <w:r w:rsidRPr="00CA5F4B">
        <w:rPr>
          <w:color w:val="000000" w:themeColor="text1"/>
          <w:sz w:val="24"/>
        </w:rPr>
        <w:t>指导单位为署名的指导教师所在单位。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2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毕业设计</w:t>
      </w:r>
      <w:r w:rsidRPr="00CA5F4B">
        <w:rPr>
          <w:rFonts w:hint="eastAsia"/>
          <w:b/>
          <w:color w:val="000000" w:themeColor="text1"/>
          <w:sz w:val="24"/>
        </w:rPr>
        <w:t>（论文）</w:t>
      </w:r>
      <w:r w:rsidRPr="00CA5F4B">
        <w:rPr>
          <w:b/>
          <w:color w:val="000000" w:themeColor="text1"/>
          <w:sz w:val="24"/>
        </w:rPr>
        <w:t>任务书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3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毕业设计</w:t>
      </w:r>
      <w:r w:rsidRPr="00CA5F4B">
        <w:rPr>
          <w:rFonts w:hint="eastAsia"/>
          <w:b/>
          <w:color w:val="000000" w:themeColor="text1"/>
          <w:sz w:val="24"/>
        </w:rPr>
        <w:t>（论文）开题报告（双面打印）</w:t>
      </w:r>
    </w:p>
    <w:p w:rsidR="003125AA" w:rsidRPr="00CA5F4B" w:rsidRDefault="003125AA" w:rsidP="003125AA">
      <w:pPr>
        <w:spacing w:line="400" w:lineRule="exact"/>
        <w:ind w:firstLineChars="200" w:firstLine="482"/>
        <w:jc w:val="left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4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毕业设计</w:t>
      </w:r>
      <w:r w:rsidRPr="00CA5F4B">
        <w:rPr>
          <w:rFonts w:hint="eastAsia"/>
          <w:b/>
          <w:color w:val="000000" w:themeColor="text1"/>
          <w:sz w:val="24"/>
        </w:rPr>
        <w:t>（论文）</w:t>
      </w:r>
      <w:r w:rsidRPr="00CA5F4B">
        <w:rPr>
          <w:b/>
          <w:color w:val="000000" w:themeColor="text1"/>
          <w:sz w:val="24"/>
        </w:rPr>
        <w:t>进度计划表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5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毕业设计</w:t>
      </w:r>
      <w:r w:rsidRPr="00CA5F4B">
        <w:rPr>
          <w:rFonts w:hint="eastAsia"/>
          <w:b/>
          <w:color w:val="000000" w:themeColor="text1"/>
          <w:sz w:val="24"/>
        </w:rPr>
        <w:t>（论文）</w:t>
      </w:r>
      <w:r w:rsidRPr="00CA5F4B">
        <w:rPr>
          <w:b/>
          <w:color w:val="000000" w:themeColor="text1"/>
          <w:sz w:val="24"/>
        </w:rPr>
        <w:t>初期检查表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6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毕业设计</w:t>
      </w:r>
      <w:r w:rsidRPr="00CA5F4B">
        <w:rPr>
          <w:rFonts w:hint="eastAsia"/>
          <w:b/>
          <w:color w:val="000000" w:themeColor="text1"/>
          <w:sz w:val="24"/>
        </w:rPr>
        <w:t>（论文）</w:t>
      </w:r>
      <w:r w:rsidRPr="00CA5F4B">
        <w:rPr>
          <w:b/>
          <w:color w:val="000000" w:themeColor="text1"/>
          <w:sz w:val="24"/>
        </w:rPr>
        <w:t>中期检查表</w:t>
      </w:r>
      <w:r w:rsidRPr="00CA5F4B">
        <w:rPr>
          <w:rFonts w:hint="eastAsia"/>
          <w:b/>
          <w:color w:val="000000" w:themeColor="text1"/>
          <w:sz w:val="24"/>
        </w:rPr>
        <w:t>（双面打印）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7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毕业设计</w:t>
      </w:r>
      <w:r w:rsidRPr="00CA5F4B">
        <w:rPr>
          <w:rFonts w:hint="eastAsia"/>
          <w:b/>
          <w:color w:val="000000" w:themeColor="text1"/>
          <w:sz w:val="24"/>
        </w:rPr>
        <w:t>（论文）</w:t>
      </w:r>
      <w:r w:rsidRPr="00CA5F4B">
        <w:rPr>
          <w:b/>
          <w:color w:val="000000" w:themeColor="text1"/>
          <w:sz w:val="24"/>
        </w:rPr>
        <w:t>成绩考核表</w:t>
      </w:r>
      <w:r w:rsidRPr="00CA5F4B">
        <w:rPr>
          <w:rFonts w:hint="eastAsia"/>
          <w:b/>
          <w:color w:val="000000" w:themeColor="text1"/>
          <w:sz w:val="24"/>
        </w:rPr>
        <w:t>（双面打印）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毕业设计</w:t>
      </w:r>
      <w:r w:rsidRPr="00CA5F4B">
        <w:rPr>
          <w:rFonts w:hint="eastAsia"/>
          <w:color w:val="000000" w:themeColor="text1"/>
          <w:sz w:val="24"/>
        </w:rPr>
        <w:t>（论文）</w:t>
      </w:r>
      <w:r w:rsidRPr="00CA5F4B">
        <w:rPr>
          <w:color w:val="000000" w:themeColor="text1"/>
          <w:sz w:val="24"/>
        </w:rPr>
        <w:t>任务书、</w:t>
      </w:r>
      <w:r w:rsidRPr="00CA5F4B">
        <w:rPr>
          <w:rFonts w:hint="eastAsia"/>
          <w:color w:val="000000" w:themeColor="text1"/>
          <w:sz w:val="24"/>
        </w:rPr>
        <w:t>开题报告、</w:t>
      </w:r>
      <w:r w:rsidRPr="00CA5F4B">
        <w:rPr>
          <w:color w:val="000000" w:themeColor="text1"/>
          <w:sz w:val="24"/>
        </w:rPr>
        <w:t>进度计划表、初期检查表、中期检查表和成绩考核表的标准表格由教务处</w:t>
      </w:r>
      <w:r w:rsidRPr="00CA5F4B">
        <w:rPr>
          <w:rFonts w:hint="eastAsia"/>
          <w:color w:val="000000" w:themeColor="text1"/>
          <w:sz w:val="24"/>
        </w:rPr>
        <w:t>实践</w:t>
      </w:r>
      <w:proofErr w:type="gramStart"/>
      <w:r w:rsidRPr="00CA5F4B">
        <w:rPr>
          <w:rFonts w:hint="eastAsia"/>
          <w:color w:val="000000" w:themeColor="text1"/>
          <w:sz w:val="24"/>
        </w:rPr>
        <w:t>实训管理科</w:t>
      </w:r>
      <w:proofErr w:type="gramEnd"/>
      <w:r w:rsidRPr="00CA5F4B">
        <w:rPr>
          <w:color w:val="000000" w:themeColor="text1"/>
          <w:sz w:val="24"/>
        </w:rPr>
        <w:t>统一制定，并公布在</w:t>
      </w:r>
      <w:r w:rsidRPr="00CA5F4B">
        <w:rPr>
          <w:rFonts w:hint="eastAsia"/>
          <w:color w:val="000000" w:themeColor="text1"/>
          <w:sz w:val="24"/>
        </w:rPr>
        <w:t>学院教学管理</w:t>
      </w:r>
      <w:r w:rsidRPr="00CA5F4B">
        <w:rPr>
          <w:color w:val="000000" w:themeColor="text1"/>
          <w:sz w:val="24"/>
        </w:rPr>
        <w:t>网站上。学生和老师</w:t>
      </w:r>
      <w:r w:rsidRPr="00CA5F4B">
        <w:rPr>
          <w:rFonts w:hint="eastAsia"/>
          <w:color w:val="000000" w:themeColor="text1"/>
          <w:sz w:val="24"/>
        </w:rPr>
        <w:t>应</w:t>
      </w:r>
      <w:r w:rsidRPr="00CA5F4B">
        <w:rPr>
          <w:color w:val="000000" w:themeColor="text1"/>
          <w:sz w:val="24"/>
        </w:rPr>
        <w:t>按照表格上的要求认真、完整地填写。其中</w:t>
      </w:r>
      <w:r w:rsidRPr="00CA5F4B">
        <w:rPr>
          <w:rFonts w:hint="eastAsia"/>
          <w:color w:val="000000" w:themeColor="text1"/>
          <w:sz w:val="24"/>
        </w:rPr>
        <w:t>，</w:t>
      </w:r>
      <w:r w:rsidRPr="00CA5F4B">
        <w:rPr>
          <w:color w:val="000000" w:themeColor="text1"/>
          <w:sz w:val="24"/>
        </w:rPr>
        <w:t>成绩考核表一式三份，论文装订时只须装订一份，另两份交给</w:t>
      </w:r>
      <w:r w:rsidRPr="00CA5F4B">
        <w:rPr>
          <w:rFonts w:hint="eastAsia"/>
          <w:color w:val="000000" w:themeColor="text1"/>
          <w:sz w:val="24"/>
        </w:rPr>
        <w:t>系（分院）</w:t>
      </w:r>
      <w:r w:rsidRPr="00CA5F4B">
        <w:rPr>
          <w:color w:val="000000" w:themeColor="text1"/>
          <w:sz w:val="24"/>
        </w:rPr>
        <w:t>教务科。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注：</w:t>
      </w:r>
      <w:r w:rsidRPr="00CA5F4B">
        <w:rPr>
          <w:rFonts w:hint="eastAsia"/>
          <w:color w:val="000000" w:themeColor="text1"/>
          <w:sz w:val="24"/>
        </w:rPr>
        <w:t>2</w:t>
      </w:r>
      <w:r w:rsidRPr="00CA5F4B">
        <w:rPr>
          <w:color w:val="000000" w:themeColor="text1"/>
          <w:sz w:val="24"/>
        </w:rPr>
        <w:t>—</w:t>
      </w:r>
      <w:r w:rsidRPr="00CA5F4B">
        <w:rPr>
          <w:rFonts w:hint="eastAsia"/>
          <w:color w:val="000000" w:themeColor="text1"/>
          <w:sz w:val="24"/>
        </w:rPr>
        <w:t>7</w:t>
      </w:r>
      <w:r w:rsidRPr="00CA5F4B">
        <w:rPr>
          <w:rFonts w:hint="eastAsia"/>
          <w:color w:val="000000" w:themeColor="text1"/>
          <w:sz w:val="24"/>
        </w:rPr>
        <w:t>所列表格一律使用黑色钢笔或黑色签字笔手工填写。</w:t>
      </w:r>
    </w:p>
    <w:p w:rsidR="003125AA" w:rsidRPr="00CA5F4B" w:rsidRDefault="003125AA" w:rsidP="003125AA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8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中文摘要</w:t>
      </w:r>
    </w:p>
    <w:p w:rsidR="003125AA" w:rsidRPr="00CA5F4B" w:rsidRDefault="003125AA" w:rsidP="00C53004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150</w:t>
      </w:r>
      <w:r w:rsidRPr="00CA5F4B">
        <w:rPr>
          <w:rFonts w:hint="eastAsia"/>
          <w:color w:val="000000" w:themeColor="text1"/>
          <w:sz w:val="24"/>
        </w:rPr>
        <w:t>～</w:t>
      </w:r>
      <w:r w:rsidRPr="00CA5F4B">
        <w:rPr>
          <w:color w:val="000000" w:themeColor="text1"/>
          <w:sz w:val="24"/>
        </w:rPr>
        <w:t>200</w:t>
      </w:r>
      <w:r w:rsidR="00C53004" w:rsidRPr="00CA5F4B">
        <w:rPr>
          <w:color w:val="000000" w:themeColor="text1"/>
          <w:sz w:val="24"/>
        </w:rPr>
        <w:t>字左右</w:t>
      </w:r>
      <w:r w:rsidRPr="00CA5F4B">
        <w:rPr>
          <w:color w:val="000000" w:themeColor="text1"/>
          <w:sz w:val="24"/>
        </w:rPr>
        <w:t>。为了便于文献检索，要求作者从正文或标题中挑选出</w:t>
      </w:r>
      <w:r w:rsidRPr="00CA5F4B">
        <w:rPr>
          <w:color w:val="000000" w:themeColor="text1"/>
          <w:sz w:val="24"/>
        </w:rPr>
        <w:t>3</w:t>
      </w:r>
      <w:r w:rsidRPr="00CA5F4B">
        <w:rPr>
          <w:rFonts w:hint="eastAsia"/>
          <w:color w:val="000000" w:themeColor="text1"/>
          <w:sz w:val="24"/>
        </w:rPr>
        <w:t>～</w:t>
      </w:r>
      <w:r w:rsidRPr="00CA5F4B">
        <w:rPr>
          <w:color w:val="000000" w:themeColor="text1"/>
          <w:sz w:val="24"/>
        </w:rPr>
        <w:t>8</w:t>
      </w:r>
      <w:r w:rsidRPr="00CA5F4B">
        <w:rPr>
          <w:color w:val="000000" w:themeColor="text1"/>
          <w:sz w:val="24"/>
        </w:rPr>
        <w:t>个能表达论文主要内容的词语作为论文的关键词。</w:t>
      </w:r>
    </w:p>
    <w:p w:rsidR="003125AA" w:rsidRPr="00CA5F4B" w:rsidRDefault="003125AA" w:rsidP="003125AA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9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英文摘要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中文摘要后为英文摘要，内容与中文摘要相同。</w:t>
      </w:r>
    </w:p>
    <w:p w:rsidR="003125AA" w:rsidRPr="00CA5F4B" w:rsidRDefault="003125AA" w:rsidP="00C53004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10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目录</w:t>
      </w:r>
    </w:p>
    <w:p w:rsidR="003125AA" w:rsidRPr="00CA5F4B" w:rsidRDefault="003125AA" w:rsidP="003125AA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11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主要符号表</w:t>
      </w:r>
      <w:r w:rsidR="00F031CD" w:rsidRPr="00CA5F4B">
        <w:rPr>
          <w:rFonts w:hint="eastAsia"/>
          <w:b/>
          <w:color w:val="000000" w:themeColor="text1"/>
          <w:sz w:val="24"/>
        </w:rPr>
        <w:t>（若无此项，可以忽略）</w:t>
      </w:r>
    </w:p>
    <w:p w:rsidR="003125AA" w:rsidRPr="00CA5F4B" w:rsidRDefault="003125AA" w:rsidP="003125AA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12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引言（即第</w:t>
      </w:r>
      <w:r w:rsidRPr="00CA5F4B">
        <w:rPr>
          <w:b/>
          <w:color w:val="000000" w:themeColor="text1"/>
          <w:sz w:val="24"/>
        </w:rPr>
        <w:t>1</w:t>
      </w:r>
      <w:r w:rsidRPr="00CA5F4B">
        <w:rPr>
          <w:b/>
          <w:color w:val="000000" w:themeColor="text1"/>
          <w:sz w:val="24"/>
        </w:rPr>
        <w:t>章）</w:t>
      </w:r>
    </w:p>
    <w:p w:rsidR="003125AA" w:rsidRPr="00CA5F4B" w:rsidRDefault="003125AA" w:rsidP="003125AA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13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正文</w:t>
      </w:r>
    </w:p>
    <w:p w:rsidR="003125AA" w:rsidRPr="00CA5F4B" w:rsidRDefault="003125AA" w:rsidP="003125AA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14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结论（即最后一章）</w:t>
      </w:r>
    </w:p>
    <w:p w:rsidR="003125AA" w:rsidRPr="00CA5F4B" w:rsidRDefault="003125AA" w:rsidP="003125AA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15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参考文献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bCs/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参考文献的标注国际上有通用的习惯，中国也有国家标准规定，不可杜撰。</w:t>
      </w:r>
      <w:r w:rsidRPr="00CA5F4B">
        <w:rPr>
          <w:color w:val="000000" w:themeColor="text1"/>
          <w:sz w:val="24"/>
        </w:rPr>
        <w:lastRenderedPageBreak/>
        <w:t>论文中，标注参考文献</w:t>
      </w:r>
      <w:r w:rsidRPr="00CA5F4B">
        <w:rPr>
          <w:rFonts w:hint="eastAsia"/>
          <w:color w:val="000000" w:themeColor="text1"/>
          <w:sz w:val="24"/>
        </w:rPr>
        <w:t>所依据</w:t>
      </w:r>
      <w:r w:rsidRPr="00CA5F4B">
        <w:rPr>
          <w:color w:val="000000" w:themeColor="text1"/>
          <w:sz w:val="24"/>
        </w:rPr>
        <w:t>的标准</w:t>
      </w:r>
      <w:r w:rsidRPr="00CA5F4B">
        <w:rPr>
          <w:bCs/>
          <w:color w:val="000000" w:themeColor="text1"/>
          <w:sz w:val="24"/>
        </w:rPr>
        <w:t>应该统一，不能混用。此外，参考文献应列在论文结论后，不要列在各章之后。</w:t>
      </w:r>
    </w:p>
    <w:p w:rsidR="003125AA" w:rsidRPr="00CA5F4B" w:rsidRDefault="003125AA" w:rsidP="003125AA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16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致谢</w:t>
      </w:r>
    </w:p>
    <w:p w:rsidR="003125AA" w:rsidRPr="00CA5F4B" w:rsidRDefault="003125AA" w:rsidP="003125AA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17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附录</w:t>
      </w:r>
      <w:r w:rsidR="00083C44" w:rsidRPr="00CA5F4B">
        <w:rPr>
          <w:rFonts w:hint="eastAsia"/>
          <w:b/>
          <w:color w:val="000000" w:themeColor="text1"/>
          <w:sz w:val="24"/>
        </w:rPr>
        <w:t>（若无此项，可以忽略）</w:t>
      </w:r>
    </w:p>
    <w:p w:rsidR="003125AA" w:rsidRPr="00CA5F4B" w:rsidRDefault="003125AA" w:rsidP="003125AA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18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外文资料原文</w:t>
      </w:r>
    </w:p>
    <w:p w:rsidR="003125AA" w:rsidRPr="00CA5F4B" w:rsidRDefault="003125AA" w:rsidP="003125AA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19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译文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20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封底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b/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封</w:t>
      </w:r>
      <w:r w:rsidRPr="00CA5F4B">
        <w:rPr>
          <w:rFonts w:hint="eastAsia"/>
          <w:color w:val="000000" w:themeColor="text1"/>
          <w:sz w:val="24"/>
        </w:rPr>
        <w:t>底</w:t>
      </w:r>
      <w:r w:rsidRPr="00CA5F4B">
        <w:rPr>
          <w:color w:val="000000" w:themeColor="text1"/>
          <w:sz w:val="24"/>
        </w:rPr>
        <w:t>由教务处</w:t>
      </w:r>
      <w:r w:rsidRPr="00CA5F4B">
        <w:rPr>
          <w:rFonts w:hint="eastAsia"/>
          <w:color w:val="000000" w:themeColor="text1"/>
          <w:sz w:val="24"/>
        </w:rPr>
        <w:t>实践</w:t>
      </w:r>
      <w:proofErr w:type="gramStart"/>
      <w:r w:rsidRPr="00CA5F4B">
        <w:rPr>
          <w:rFonts w:hint="eastAsia"/>
          <w:color w:val="000000" w:themeColor="text1"/>
          <w:sz w:val="24"/>
        </w:rPr>
        <w:t>实训管理科</w:t>
      </w:r>
      <w:proofErr w:type="gramEnd"/>
      <w:r w:rsidRPr="00CA5F4B">
        <w:rPr>
          <w:rFonts w:hint="eastAsia"/>
          <w:color w:val="000000" w:themeColor="text1"/>
          <w:sz w:val="24"/>
        </w:rPr>
        <w:t>统一</w:t>
      </w:r>
      <w:r w:rsidRPr="00CA5F4B">
        <w:rPr>
          <w:color w:val="000000" w:themeColor="text1"/>
          <w:sz w:val="24"/>
        </w:rPr>
        <w:t>设计。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从前往后，论文应按</w:t>
      </w:r>
      <w:r w:rsidRPr="00CA5F4B">
        <w:rPr>
          <w:rFonts w:hint="eastAsia"/>
          <w:color w:val="000000" w:themeColor="text1"/>
          <w:sz w:val="24"/>
        </w:rPr>
        <w:t>1~20</w:t>
      </w:r>
      <w:r w:rsidRPr="00CA5F4B">
        <w:rPr>
          <w:rFonts w:hint="eastAsia"/>
          <w:color w:val="000000" w:themeColor="text1"/>
          <w:sz w:val="24"/>
        </w:rPr>
        <w:t>的顺序装订。</w:t>
      </w:r>
    </w:p>
    <w:p w:rsidR="003125AA" w:rsidRPr="00CA5F4B" w:rsidRDefault="00C53004" w:rsidP="003675EB">
      <w:pPr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二</w:t>
      </w:r>
      <w:r w:rsidR="003125AA" w:rsidRPr="00CA5F4B">
        <w:rPr>
          <w:b/>
          <w:color w:val="000000" w:themeColor="text1"/>
          <w:sz w:val="24"/>
        </w:rPr>
        <w:t>、论文</w:t>
      </w:r>
      <w:r w:rsidR="003125AA" w:rsidRPr="00CA5F4B">
        <w:rPr>
          <w:rFonts w:hint="eastAsia"/>
          <w:b/>
          <w:color w:val="000000" w:themeColor="text1"/>
          <w:sz w:val="24"/>
        </w:rPr>
        <w:t>排版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b/>
          <w:bCs/>
          <w:color w:val="000000" w:themeColor="text1"/>
          <w:sz w:val="24"/>
        </w:rPr>
      </w:pPr>
      <w:r w:rsidRPr="00CA5F4B">
        <w:rPr>
          <w:rFonts w:eastAsia="黑体" w:hint="eastAsia"/>
          <w:b/>
          <w:color w:val="000000" w:themeColor="text1"/>
          <w:sz w:val="24"/>
        </w:rPr>
        <w:t>1</w:t>
      </w:r>
      <w:r w:rsidRPr="00CA5F4B">
        <w:rPr>
          <w:rFonts w:eastAsia="黑体" w:hint="eastAsia"/>
          <w:b/>
          <w:color w:val="000000" w:themeColor="text1"/>
          <w:sz w:val="24"/>
        </w:rPr>
        <w:t>、</w:t>
      </w:r>
      <w:r w:rsidRPr="00CA5F4B">
        <w:rPr>
          <w:b/>
          <w:bCs/>
          <w:color w:val="000000" w:themeColor="text1"/>
          <w:sz w:val="24"/>
        </w:rPr>
        <w:t>封面</w:t>
      </w:r>
    </w:p>
    <w:p w:rsidR="003125AA" w:rsidRPr="00CA5F4B" w:rsidRDefault="003125AA" w:rsidP="003125AA">
      <w:pPr>
        <w:spacing w:line="400" w:lineRule="exact"/>
        <w:ind w:firstLineChars="150" w:firstLine="360"/>
        <w:rPr>
          <w:rFonts w:ascii="宋体" w:hAnsi="宋体"/>
          <w:color w:val="000000" w:themeColor="text1"/>
          <w:sz w:val="24"/>
        </w:rPr>
      </w:pPr>
      <w:r w:rsidRPr="00CA5F4B">
        <w:rPr>
          <w:bCs/>
          <w:color w:val="000000" w:themeColor="text1"/>
          <w:sz w:val="24"/>
        </w:rPr>
        <w:t xml:space="preserve"> </w:t>
      </w:r>
      <w:r w:rsidRPr="00CA5F4B">
        <w:rPr>
          <w:rFonts w:ascii="宋体" w:hAnsi="宋体"/>
          <w:bCs/>
          <w:color w:val="000000" w:themeColor="text1"/>
          <w:sz w:val="24"/>
        </w:rPr>
        <w:t>(1)题目</w:t>
      </w:r>
      <w:r w:rsidRPr="00CA5F4B">
        <w:rPr>
          <w:rFonts w:ascii="宋体" w:hAnsi="宋体"/>
          <w:b/>
          <w:color w:val="000000" w:themeColor="text1"/>
          <w:sz w:val="24"/>
        </w:rPr>
        <w:t>：</w:t>
      </w:r>
      <w:r w:rsidRPr="00CA5F4B">
        <w:rPr>
          <w:rFonts w:ascii="宋体" w:hAnsi="宋体"/>
          <w:color w:val="000000" w:themeColor="text1"/>
          <w:sz w:val="24"/>
        </w:rPr>
        <w:t>三号宋体，题目一行排不下时可排两行，行间距为1.5lines；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rFonts w:ascii="宋体" w:hAnsi="宋体"/>
          <w:color w:val="000000" w:themeColor="text1"/>
          <w:sz w:val="24"/>
        </w:rPr>
      </w:pPr>
      <w:r w:rsidRPr="00CA5F4B">
        <w:rPr>
          <w:rFonts w:ascii="宋体" w:hAnsi="宋体"/>
          <w:color w:val="000000" w:themeColor="text1"/>
          <w:sz w:val="24"/>
        </w:rPr>
        <w:t>(2)学科专业、指导教师等：三号宋体，行间距为1.5lines.</w:t>
      </w:r>
    </w:p>
    <w:p w:rsidR="003125AA" w:rsidRPr="00CA5F4B" w:rsidRDefault="003125AA" w:rsidP="003125AA">
      <w:pPr>
        <w:spacing w:line="400" w:lineRule="exact"/>
        <w:ind w:firstLineChars="150" w:firstLine="360"/>
        <w:rPr>
          <w:color w:val="000000" w:themeColor="text1"/>
          <w:sz w:val="24"/>
        </w:rPr>
      </w:pPr>
      <w:r w:rsidRPr="00CA5F4B">
        <w:rPr>
          <w:rFonts w:ascii="宋体" w:hAnsi="宋体" w:hint="eastAsia"/>
          <w:color w:val="000000" w:themeColor="text1"/>
          <w:sz w:val="24"/>
        </w:rPr>
        <w:t>（3</w:t>
      </w:r>
      <w:r w:rsidR="004E1DFD" w:rsidRPr="00CA5F4B">
        <w:rPr>
          <w:rFonts w:ascii="宋体" w:hAnsi="宋体" w:hint="eastAsia"/>
          <w:color w:val="000000" w:themeColor="text1"/>
          <w:sz w:val="24"/>
        </w:rPr>
        <w:t>)</w:t>
      </w:r>
      <w:r w:rsidRPr="00CA5F4B">
        <w:rPr>
          <w:rFonts w:ascii="宋体" w:hAnsi="宋体" w:hint="eastAsia"/>
          <w:color w:val="000000" w:themeColor="text1"/>
          <w:sz w:val="24"/>
        </w:rPr>
        <w:t>封面中论文题目下划线长度均为10CM</w:t>
      </w:r>
      <w:r w:rsidRPr="00CA5F4B">
        <w:rPr>
          <w:rFonts w:hint="eastAsia"/>
          <w:color w:val="000000" w:themeColor="text1"/>
          <w:sz w:val="24"/>
        </w:rPr>
        <w:t>，其他各项下划线为</w:t>
      </w:r>
      <w:r w:rsidRPr="00CA5F4B">
        <w:rPr>
          <w:rFonts w:hint="eastAsia"/>
          <w:color w:val="000000" w:themeColor="text1"/>
          <w:sz w:val="24"/>
        </w:rPr>
        <w:t>8CM</w:t>
      </w:r>
      <w:r w:rsidRPr="00CA5F4B">
        <w:rPr>
          <w:rFonts w:hint="eastAsia"/>
          <w:color w:val="000000" w:themeColor="text1"/>
          <w:sz w:val="24"/>
        </w:rPr>
        <w:t>，长度均不得随意更改。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bCs/>
          <w:color w:val="000000" w:themeColor="text1"/>
          <w:sz w:val="24"/>
        </w:rPr>
        <w:t>2</w:t>
      </w:r>
      <w:r w:rsidRPr="00CA5F4B">
        <w:rPr>
          <w:rFonts w:hint="eastAsia"/>
          <w:b/>
          <w:bCs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层次和标题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(1)</w:t>
      </w:r>
      <w:r w:rsidRPr="00CA5F4B">
        <w:rPr>
          <w:color w:val="000000" w:themeColor="text1"/>
          <w:sz w:val="24"/>
        </w:rPr>
        <w:t>层次清楚，标题重点突出，文字简明扼要。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(2)</w:t>
      </w:r>
      <w:r w:rsidRPr="00CA5F4B">
        <w:rPr>
          <w:color w:val="000000" w:themeColor="text1"/>
          <w:sz w:val="24"/>
        </w:rPr>
        <w:t>层次代号的格式如下：</w:t>
      </w:r>
    </w:p>
    <w:p w:rsidR="003125AA" w:rsidRPr="00CA5F4B" w:rsidRDefault="003125AA" w:rsidP="003675EB">
      <w:pPr>
        <w:spacing w:beforeLines="50" w:before="156" w:line="400" w:lineRule="exact"/>
        <w:ind w:left="420"/>
        <w:jc w:val="center"/>
        <w:rPr>
          <w:color w:val="000000" w:themeColor="text1"/>
          <w:sz w:val="24"/>
        </w:rPr>
      </w:pPr>
      <w:r w:rsidRPr="00CA5F4B">
        <w:rPr>
          <w:rFonts w:eastAsia="黑体"/>
          <w:color w:val="000000" w:themeColor="text1"/>
          <w:sz w:val="24"/>
        </w:rPr>
        <w:t>第</w:t>
      </w:r>
      <w:r w:rsidRPr="00CA5F4B">
        <w:rPr>
          <w:rFonts w:eastAsia="黑体"/>
          <w:b/>
          <w:bCs/>
          <w:color w:val="000000" w:themeColor="text1"/>
          <w:sz w:val="24"/>
        </w:rPr>
        <w:t>1</w:t>
      </w:r>
      <w:r w:rsidRPr="00CA5F4B">
        <w:rPr>
          <w:rFonts w:eastAsia="黑体"/>
          <w:color w:val="000000" w:themeColor="text1"/>
          <w:sz w:val="24"/>
        </w:rPr>
        <w:t>章</w:t>
      </w:r>
      <w:r w:rsidRPr="00CA5F4B">
        <w:rPr>
          <w:rFonts w:eastAsia="黑体"/>
          <w:color w:val="000000" w:themeColor="text1"/>
          <w:sz w:val="24"/>
        </w:rPr>
        <w:t xml:space="preserve"> </w:t>
      </w:r>
      <w:r w:rsidRPr="00CA5F4B">
        <w:rPr>
          <w:color w:val="000000" w:themeColor="text1"/>
          <w:sz w:val="24"/>
        </w:rPr>
        <w:t xml:space="preserve"> ××××  </w:t>
      </w:r>
      <w:r w:rsidRPr="00CA5F4B">
        <w:rPr>
          <w:color w:val="000000" w:themeColor="text1"/>
          <w:sz w:val="24"/>
        </w:rPr>
        <w:t>（居中书写）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1.1 ××××</w:t>
      </w:r>
    </w:p>
    <w:p w:rsidR="003125AA" w:rsidRPr="00CA5F4B" w:rsidRDefault="003125AA" w:rsidP="003675EB">
      <w:pPr>
        <w:spacing w:afterLines="50" w:after="156"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1.1.1 ××××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b/>
          <w:bCs/>
          <w:color w:val="000000" w:themeColor="text1"/>
          <w:sz w:val="24"/>
        </w:rPr>
      </w:pPr>
      <w:r w:rsidRPr="00CA5F4B">
        <w:rPr>
          <w:rFonts w:hint="eastAsia"/>
          <w:b/>
          <w:bCs/>
          <w:color w:val="000000" w:themeColor="text1"/>
          <w:sz w:val="24"/>
        </w:rPr>
        <w:t>3</w:t>
      </w:r>
      <w:r w:rsidRPr="00CA5F4B">
        <w:rPr>
          <w:rFonts w:hint="eastAsia"/>
          <w:b/>
          <w:bCs/>
          <w:color w:val="000000" w:themeColor="text1"/>
          <w:sz w:val="24"/>
        </w:rPr>
        <w:t>、目录</w:t>
      </w:r>
    </w:p>
    <w:p w:rsidR="003125AA" w:rsidRPr="00CA5F4B" w:rsidRDefault="003125AA" w:rsidP="003675EB">
      <w:pPr>
        <w:spacing w:afterLines="50" w:after="156" w:line="400" w:lineRule="exact"/>
        <w:ind w:firstLineChars="200" w:firstLine="480"/>
        <w:rPr>
          <w:bCs/>
          <w:color w:val="000000" w:themeColor="text1"/>
          <w:sz w:val="24"/>
        </w:rPr>
      </w:pPr>
      <w:r w:rsidRPr="00CA5F4B">
        <w:rPr>
          <w:rFonts w:hint="eastAsia"/>
          <w:bCs/>
          <w:color w:val="000000" w:themeColor="text1"/>
          <w:sz w:val="24"/>
        </w:rPr>
        <w:t>目录格式如下例所示：</w:t>
      </w:r>
    </w:p>
    <w:p w:rsidR="003125AA" w:rsidRPr="00CA5F4B" w:rsidRDefault="003125AA" w:rsidP="003675EB">
      <w:pPr>
        <w:spacing w:afterLines="50" w:after="156" w:line="400" w:lineRule="exact"/>
        <w:jc w:val="center"/>
        <w:rPr>
          <w:b/>
          <w:bCs/>
          <w:color w:val="000000" w:themeColor="text1"/>
          <w:sz w:val="36"/>
          <w:szCs w:val="36"/>
        </w:rPr>
      </w:pPr>
      <w:r w:rsidRPr="00CA5F4B">
        <w:rPr>
          <w:rFonts w:hint="eastAsia"/>
          <w:b/>
          <w:bCs/>
          <w:color w:val="000000" w:themeColor="text1"/>
          <w:sz w:val="36"/>
          <w:szCs w:val="36"/>
        </w:rPr>
        <w:t>目　录</w:t>
      </w:r>
    </w:p>
    <w:p w:rsidR="003125AA" w:rsidRPr="00CA5F4B" w:rsidRDefault="003125AA" w:rsidP="003675EB">
      <w:pPr>
        <w:spacing w:afterLines="50" w:after="156" w:line="400" w:lineRule="exact"/>
        <w:jc w:val="center"/>
        <w:rPr>
          <w:bCs/>
          <w:color w:val="000000" w:themeColor="text1"/>
          <w:sz w:val="36"/>
          <w:szCs w:val="36"/>
        </w:rPr>
      </w:pPr>
      <w:r w:rsidRPr="00CA5F4B">
        <w:rPr>
          <w:rFonts w:hint="eastAsia"/>
          <w:bCs/>
          <w:color w:val="000000" w:themeColor="text1"/>
          <w:sz w:val="24"/>
        </w:rPr>
        <w:t>（宋体小二号居中）</w:t>
      </w:r>
    </w:p>
    <w:p w:rsidR="003125AA" w:rsidRPr="00CA5F4B" w:rsidRDefault="003125AA" w:rsidP="003675EB">
      <w:pPr>
        <w:spacing w:afterLines="50" w:after="156" w:line="400" w:lineRule="exact"/>
        <w:rPr>
          <w:bCs/>
          <w:color w:val="000000" w:themeColor="text1"/>
          <w:sz w:val="24"/>
        </w:rPr>
      </w:pPr>
      <w:r w:rsidRPr="00CA5F4B">
        <w:rPr>
          <w:rFonts w:hint="eastAsia"/>
          <w:bCs/>
          <w:color w:val="000000" w:themeColor="text1"/>
          <w:sz w:val="24"/>
        </w:rPr>
        <w:t>第</w:t>
      </w:r>
      <w:r w:rsidRPr="00CA5F4B">
        <w:rPr>
          <w:rFonts w:hint="eastAsia"/>
          <w:bCs/>
          <w:color w:val="000000" w:themeColor="text1"/>
          <w:sz w:val="24"/>
        </w:rPr>
        <w:t>1</w:t>
      </w:r>
      <w:r w:rsidRPr="00CA5F4B">
        <w:rPr>
          <w:rFonts w:hint="eastAsia"/>
          <w:bCs/>
          <w:color w:val="000000" w:themeColor="text1"/>
          <w:sz w:val="24"/>
        </w:rPr>
        <w:t>章</w:t>
      </w:r>
      <w:r w:rsidRPr="00CA5F4B">
        <w:rPr>
          <w:rFonts w:hint="eastAsia"/>
          <w:bCs/>
          <w:color w:val="000000" w:themeColor="text1"/>
          <w:sz w:val="24"/>
        </w:rPr>
        <w:t xml:space="preserve">  </w:t>
      </w:r>
      <w:r w:rsidRPr="00CA5F4B">
        <w:rPr>
          <w:rFonts w:hint="eastAsia"/>
          <w:bCs/>
          <w:color w:val="000000" w:themeColor="text1"/>
          <w:sz w:val="24"/>
        </w:rPr>
        <w:t>引言</w:t>
      </w:r>
      <w:r w:rsidRPr="00CA5F4B">
        <w:rPr>
          <w:bCs/>
          <w:color w:val="000000" w:themeColor="text1"/>
          <w:sz w:val="24"/>
        </w:rPr>
        <w:t>..........</w:t>
      </w:r>
      <w:r w:rsidRPr="00CA5F4B">
        <w:rPr>
          <w:rFonts w:hint="eastAsia"/>
          <w:bCs/>
          <w:color w:val="000000" w:themeColor="text1"/>
          <w:sz w:val="24"/>
        </w:rPr>
        <w:t>......................</w:t>
      </w:r>
      <w:r w:rsidRPr="00CA5F4B">
        <w:rPr>
          <w:bCs/>
          <w:color w:val="000000" w:themeColor="text1"/>
          <w:sz w:val="24"/>
        </w:rPr>
        <w:t>1</w:t>
      </w:r>
    </w:p>
    <w:p w:rsidR="003125AA" w:rsidRPr="00CA5F4B" w:rsidRDefault="003125AA" w:rsidP="003675EB">
      <w:pPr>
        <w:spacing w:afterLines="50" w:after="156" w:line="400" w:lineRule="exact"/>
        <w:rPr>
          <w:bCs/>
          <w:color w:val="000000" w:themeColor="text1"/>
          <w:sz w:val="24"/>
        </w:rPr>
      </w:pPr>
      <w:r w:rsidRPr="00CA5F4B">
        <w:rPr>
          <w:rFonts w:hint="eastAsia"/>
          <w:bCs/>
          <w:color w:val="000000" w:themeColor="text1"/>
          <w:sz w:val="24"/>
        </w:rPr>
        <w:t>（宋体小四号，左端靠齐，右端靠齐）</w:t>
      </w:r>
    </w:p>
    <w:p w:rsidR="003125AA" w:rsidRPr="00CA5F4B" w:rsidRDefault="003125AA" w:rsidP="003675EB">
      <w:pPr>
        <w:spacing w:afterLines="50" w:after="156" w:line="400" w:lineRule="exact"/>
        <w:rPr>
          <w:bCs/>
          <w:color w:val="000000" w:themeColor="text1"/>
          <w:sz w:val="24"/>
        </w:rPr>
      </w:pPr>
      <w:proofErr w:type="gramStart"/>
      <w:r w:rsidRPr="00CA5F4B">
        <w:rPr>
          <w:rFonts w:hint="eastAsia"/>
          <w:bCs/>
          <w:color w:val="000000" w:themeColor="text1"/>
          <w:sz w:val="24"/>
        </w:rPr>
        <w:t>1.1  *</w:t>
      </w:r>
      <w:proofErr w:type="gramEnd"/>
      <w:r w:rsidRPr="00CA5F4B">
        <w:rPr>
          <w:rFonts w:hint="eastAsia"/>
          <w:bCs/>
          <w:color w:val="000000" w:themeColor="text1"/>
          <w:sz w:val="24"/>
        </w:rPr>
        <w:t>****.................................2</w:t>
      </w:r>
    </w:p>
    <w:p w:rsidR="003125AA" w:rsidRPr="00CA5F4B" w:rsidRDefault="003125AA" w:rsidP="003675EB">
      <w:pPr>
        <w:spacing w:afterLines="50" w:after="156" w:line="400" w:lineRule="exact"/>
        <w:rPr>
          <w:bCs/>
          <w:color w:val="000000" w:themeColor="text1"/>
          <w:sz w:val="24"/>
        </w:rPr>
      </w:pPr>
      <w:r w:rsidRPr="00CA5F4B">
        <w:rPr>
          <w:rFonts w:hint="eastAsia"/>
          <w:bCs/>
          <w:color w:val="000000" w:themeColor="text1"/>
          <w:sz w:val="24"/>
        </w:rPr>
        <w:t>（宋体小四号，左端靠齐，右端靠齐）</w:t>
      </w:r>
    </w:p>
    <w:p w:rsidR="003125AA" w:rsidRPr="00CA5F4B" w:rsidRDefault="003125AA" w:rsidP="003675EB">
      <w:pPr>
        <w:spacing w:afterLines="50" w:after="156" w:line="400" w:lineRule="exact"/>
        <w:rPr>
          <w:bCs/>
          <w:color w:val="000000" w:themeColor="text1"/>
          <w:sz w:val="24"/>
        </w:rPr>
      </w:pPr>
      <w:proofErr w:type="gramStart"/>
      <w:r w:rsidRPr="00CA5F4B">
        <w:rPr>
          <w:rFonts w:hint="eastAsia"/>
          <w:bCs/>
          <w:color w:val="000000" w:themeColor="text1"/>
          <w:sz w:val="24"/>
        </w:rPr>
        <w:t>1.1.1  *</w:t>
      </w:r>
      <w:proofErr w:type="gramEnd"/>
      <w:r w:rsidRPr="00CA5F4B">
        <w:rPr>
          <w:rFonts w:hint="eastAsia"/>
          <w:bCs/>
          <w:color w:val="000000" w:themeColor="text1"/>
          <w:sz w:val="24"/>
        </w:rPr>
        <w:t>****</w:t>
      </w:r>
      <w:r w:rsidRPr="00CA5F4B">
        <w:rPr>
          <w:bCs/>
          <w:color w:val="000000" w:themeColor="text1"/>
          <w:sz w:val="24"/>
        </w:rPr>
        <w:t>...............................3</w:t>
      </w:r>
    </w:p>
    <w:p w:rsidR="003125AA" w:rsidRPr="00CA5F4B" w:rsidRDefault="003125AA" w:rsidP="003675EB">
      <w:pPr>
        <w:spacing w:afterLines="50" w:after="156" w:line="400" w:lineRule="exact"/>
        <w:rPr>
          <w:bCs/>
          <w:color w:val="000000" w:themeColor="text1"/>
          <w:sz w:val="24"/>
        </w:rPr>
      </w:pPr>
      <w:r w:rsidRPr="00CA5F4B">
        <w:rPr>
          <w:rFonts w:hint="eastAsia"/>
          <w:bCs/>
          <w:color w:val="000000" w:themeColor="text1"/>
          <w:sz w:val="24"/>
        </w:rPr>
        <w:lastRenderedPageBreak/>
        <w:t>（宋体小四号，左端靠齐，右端靠齐）</w:t>
      </w:r>
    </w:p>
    <w:p w:rsidR="003125AA" w:rsidRPr="00CA5F4B" w:rsidRDefault="003125AA" w:rsidP="003675EB">
      <w:pPr>
        <w:spacing w:afterLines="50" w:after="156" w:line="400" w:lineRule="exact"/>
        <w:ind w:firstLineChars="200" w:firstLine="482"/>
        <w:rPr>
          <w:b/>
          <w:bCs/>
          <w:color w:val="000000" w:themeColor="text1"/>
        </w:rPr>
      </w:pPr>
      <w:r w:rsidRPr="00CA5F4B">
        <w:rPr>
          <w:rFonts w:eastAsia="黑体" w:hint="eastAsia"/>
          <w:b/>
          <w:bCs/>
          <w:color w:val="000000" w:themeColor="text1"/>
          <w:sz w:val="24"/>
        </w:rPr>
        <w:t>4</w:t>
      </w:r>
      <w:r w:rsidRPr="00CA5F4B">
        <w:rPr>
          <w:rFonts w:eastAsia="黑体" w:hint="eastAsia"/>
          <w:b/>
          <w:bCs/>
          <w:color w:val="000000" w:themeColor="text1"/>
          <w:sz w:val="24"/>
        </w:rPr>
        <w:t>、</w:t>
      </w:r>
      <w:r w:rsidRPr="00CA5F4B">
        <w:rPr>
          <w:rFonts w:hint="eastAsia"/>
          <w:b/>
          <w:bCs/>
          <w:color w:val="000000" w:themeColor="text1"/>
          <w:sz w:val="24"/>
        </w:rPr>
        <w:t>论文字体、字型及字号要求示例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2100"/>
        <w:gridCol w:w="1747"/>
      </w:tblGrid>
      <w:tr w:rsidR="003125AA" w:rsidRPr="00CA5F4B" w:rsidTr="00C15540">
        <w:trPr>
          <w:trHeight w:val="369"/>
          <w:jc w:val="center"/>
        </w:trPr>
        <w:tc>
          <w:tcPr>
            <w:tcW w:w="1508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rFonts w:eastAsia="黑体"/>
                <w:color w:val="000000" w:themeColor="text1"/>
              </w:rPr>
            </w:pPr>
            <w:r w:rsidRPr="00CA5F4B">
              <w:rPr>
                <w:rFonts w:eastAsia="黑体"/>
                <w:color w:val="000000" w:themeColor="text1"/>
              </w:rPr>
              <w:t>(1)</w:t>
            </w:r>
            <w:r w:rsidRPr="00CA5F4B">
              <w:rPr>
                <w:rFonts w:eastAsia="黑体"/>
                <w:color w:val="000000" w:themeColor="text1"/>
              </w:rPr>
              <w:t>大标题</w:t>
            </w:r>
          </w:p>
        </w:tc>
        <w:tc>
          <w:tcPr>
            <w:tcW w:w="2100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rFonts w:eastAsia="黑体"/>
                <w:color w:val="000000" w:themeColor="text1"/>
                <w:sz w:val="30"/>
              </w:rPr>
            </w:pPr>
            <w:r w:rsidRPr="00CA5F4B">
              <w:rPr>
                <w:rFonts w:eastAsia="黑体"/>
                <w:color w:val="000000" w:themeColor="text1"/>
                <w:sz w:val="30"/>
              </w:rPr>
              <w:t>第</w:t>
            </w:r>
            <w:r w:rsidRPr="00CA5F4B">
              <w:rPr>
                <w:rFonts w:eastAsia="黑体"/>
                <w:color w:val="000000" w:themeColor="text1"/>
                <w:sz w:val="30"/>
              </w:rPr>
              <w:t>1</w:t>
            </w:r>
            <w:r w:rsidRPr="00CA5F4B">
              <w:rPr>
                <w:rFonts w:eastAsia="黑体"/>
                <w:color w:val="000000" w:themeColor="text1"/>
                <w:sz w:val="30"/>
              </w:rPr>
              <w:t>章</w:t>
            </w:r>
          </w:p>
        </w:tc>
        <w:tc>
          <w:tcPr>
            <w:tcW w:w="1747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rFonts w:eastAsia="黑体"/>
                <w:color w:val="000000" w:themeColor="text1"/>
                <w:sz w:val="30"/>
              </w:rPr>
            </w:pPr>
            <w:r w:rsidRPr="00CA5F4B">
              <w:rPr>
                <w:rFonts w:eastAsia="黑体"/>
                <w:color w:val="000000" w:themeColor="text1"/>
                <w:sz w:val="30"/>
              </w:rPr>
              <w:t>黑体小三号</w:t>
            </w:r>
          </w:p>
        </w:tc>
      </w:tr>
      <w:tr w:rsidR="003125AA" w:rsidRPr="00CA5F4B" w:rsidTr="00C15540">
        <w:trPr>
          <w:trHeight w:val="369"/>
          <w:jc w:val="center"/>
        </w:trPr>
        <w:tc>
          <w:tcPr>
            <w:tcW w:w="1508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rFonts w:eastAsia="黑体"/>
                <w:color w:val="000000" w:themeColor="text1"/>
              </w:rPr>
            </w:pPr>
            <w:r w:rsidRPr="00CA5F4B">
              <w:rPr>
                <w:rFonts w:eastAsia="黑体"/>
                <w:color w:val="000000" w:themeColor="text1"/>
              </w:rPr>
              <w:t>(2)</w:t>
            </w:r>
            <w:r w:rsidRPr="00CA5F4B">
              <w:rPr>
                <w:rFonts w:eastAsia="黑体"/>
                <w:color w:val="000000" w:themeColor="text1"/>
              </w:rPr>
              <w:t>一级节标题</w:t>
            </w:r>
          </w:p>
        </w:tc>
        <w:tc>
          <w:tcPr>
            <w:tcW w:w="2100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rFonts w:eastAsia="黑体"/>
                <w:color w:val="000000" w:themeColor="text1"/>
                <w:sz w:val="28"/>
              </w:rPr>
            </w:pPr>
            <w:r w:rsidRPr="00CA5F4B">
              <w:rPr>
                <w:rFonts w:eastAsia="黑体"/>
                <w:color w:val="000000" w:themeColor="text1"/>
                <w:sz w:val="28"/>
              </w:rPr>
              <w:t xml:space="preserve">4.1  </w:t>
            </w:r>
            <w:r w:rsidRPr="00CA5F4B">
              <w:rPr>
                <w:rFonts w:eastAsia="黑体"/>
                <w:color w:val="000000" w:themeColor="text1"/>
                <w:sz w:val="28"/>
              </w:rPr>
              <w:t>实验装置</w:t>
            </w:r>
          </w:p>
          <w:p w:rsidR="003125AA" w:rsidRPr="00CA5F4B" w:rsidRDefault="003125AA" w:rsidP="00C15540">
            <w:pPr>
              <w:spacing w:line="300" w:lineRule="exact"/>
              <w:ind w:leftChars="-35" w:left="-73" w:rightChars="-35" w:right="-73" w:firstLineChars="225" w:firstLine="630"/>
              <w:rPr>
                <w:rFonts w:eastAsia="黑体"/>
                <w:color w:val="000000" w:themeColor="text1"/>
                <w:sz w:val="28"/>
              </w:rPr>
            </w:pPr>
            <w:r w:rsidRPr="00CA5F4B">
              <w:rPr>
                <w:rFonts w:eastAsia="黑体"/>
                <w:color w:val="000000" w:themeColor="text1"/>
                <w:sz w:val="28"/>
              </w:rPr>
              <w:t>和试验方法</w:t>
            </w:r>
          </w:p>
        </w:tc>
        <w:tc>
          <w:tcPr>
            <w:tcW w:w="1747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rFonts w:eastAsia="黑体"/>
                <w:color w:val="000000" w:themeColor="text1"/>
                <w:sz w:val="28"/>
              </w:rPr>
            </w:pPr>
            <w:r w:rsidRPr="00CA5F4B">
              <w:rPr>
                <w:rFonts w:eastAsia="黑体"/>
                <w:color w:val="000000" w:themeColor="text1"/>
                <w:sz w:val="28"/>
              </w:rPr>
              <w:t>黑体四号</w:t>
            </w:r>
          </w:p>
        </w:tc>
      </w:tr>
      <w:tr w:rsidR="003125AA" w:rsidRPr="00CA5F4B" w:rsidTr="00C15540">
        <w:trPr>
          <w:trHeight w:val="369"/>
          <w:jc w:val="center"/>
        </w:trPr>
        <w:tc>
          <w:tcPr>
            <w:tcW w:w="1508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rFonts w:eastAsia="黑体"/>
                <w:color w:val="000000" w:themeColor="text1"/>
              </w:rPr>
            </w:pPr>
            <w:r w:rsidRPr="00CA5F4B">
              <w:rPr>
                <w:rFonts w:eastAsia="黑体"/>
                <w:color w:val="000000" w:themeColor="text1"/>
              </w:rPr>
              <w:t>(3)</w:t>
            </w:r>
            <w:r w:rsidRPr="00CA5F4B">
              <w:rPr>
                <w:rFonts w:eastAsia="黑体"/>
                <w:color w:val="000000" w:themeColor="text1"/>
              </w:rPr>
              <w:t>二级节标题</w:t>
            </w:r>
          </w:p>
        </w:tc>
        <w:tc>
          <w:tcPr>
            <w:tcW w:w="2100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rFonts w:eastAsia="黑体"/>
                <w:color w:val="000000" w:themeColor="text1"/>
              </w:rPr>
            </w:pPr>
            <w:r w:rsidRPr="00CA5F4B">
              <w:rPr>
                <w:rFonts w:eastAsia="黑体"/>
                <w:color w:val="000000" w:themeColor="text1"/>
                <w:sz w:val="24"/>
              </w:rPr>
              <w:t xml:space="preserve">4.2.2  </w:t>
            </w:r>
            <w:r w:rsidRPr="00CA5F4B">
              <w:rPr>
                <w:rFonts w:eastAsia="黑体"/>
                <w:color w:val="000000" w:themeColor="text1"/>
                <w:sz w:val="24"/>
              </w:rPr>
              <w:t>实验装置</w:t>
            </w:r>
          </w:p>
        </w:tc>
        <w:tc>
          <w:tcPr>
            <w:tcW w:w="1747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rFonts w:eastAsia="黑体"/>
                <w:color w:val="000000" w:themeColor="text1"/>
                <w:sz w:val="24"/>
              </w:rPr>
            </w:pPr>
            <w:r w:rsidRPr="00CA5F4B">
              <w:rPr>
                <w:rFonts w:eastAsia="黑体"/>
                <w:color w:val="000000" w:themeColor="text1"/>
                <w:sz w:val="24"/>
              </w:rPr>
              <w:t>黑体小四号</w:t>
            </w:r>
          </w:p>
        </w:tc>
      </w:tr>
      <w:tr w:rsidR="003125AA" w:rsidRPr="00CA5F4B" w:rsidTr="00C15540">
        <w:trPr>
          <w:trHeight w:val="369"/>
          <w:jc w:val="center"/>
        </w:trPr>
        <w:tc>
          <w:tcPr>
            <w:tcW w:w="1508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rFonts w:eastAsia="黑体"/>
                <w:color w:val="000000" w:themeColor="text1"/>
              </w:rPr>
            </w:pPr>
            <w:r w:rsidRPr="00CA5F4B">
              <w:rPr>
                <w:rFonts w:eastAsia="黑体"/>
                <w:color w:val="000000" w:themeColor="text1"/>
              </w:rPr>
              <w:t>(4)</w:t>
            </w:r>
            <w:r w:rsidRPr="00CA5F4B">
              <w:rPr>
                <w:rFonts w:eastAsia="黑体"/>
                <w:color w:val="000000" w:themeColor="text1"/>
              </w:rPr>
              <w:t>三级节标题</w:t>
            </w:r>
          </w:p>
        </w:tc>
        <w:tc>
          <w:tcPr>
            <w:tcW w:w="2100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rFonts w:eastAsia="黑体"/>
                <w:color w:val="000000" w:themeColor="text1"/>
                <w:sz w:val="24"/>
              </w:rPr>
            </w:pPr>
            <w:r w:rsidRPr="00CA5F4B">
              <w:rPr>
                <w:rFonts w:eastAsia="黑体"/>
                <w:color w:val="000000" w:themeColor="text1"/>
                <w:sz w:val="24"/>
              </w:rPr>
              <w:t xml:space="preserve">1.3.4.1  </w:t>
            </w:r>
            <w:r w:rsidRPr="00CA5F4B">
              <w:rPr>
                <w:rFonts w:eastAsia="黑体"/>
                <w:color w:val="000000" w:themeColor="text1"/>
                <w:sz w:val="24"/>
              </w:rPr>
              <w:t>协商系统</w:t>
            </w:r>
          </w:p>
        </w:tc>
        <w:tc>
          <w:tcPr>
            <w:tcW w:w="1747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rFonts w:eastAsia="黑体"/>
                <w:color w:val="000000" w:themeColor="text1"/>
                <w:sz w:val="24"/>
              </w:rPr>
            </w:pPr>
            <w:r w:rsidRPr="00CA5F4B">
              <w:rPr>
                <w:rFonts w:eastAsia="黑体"/>
                <w:color w:val="000000" w:themeColor="text1"/>
                <w:sz w:val="24"/>
              </w:rPr>
              <w:t>黑体小四号</w:t>
            </w:r>
          </w:p>
        </w:tc>
      </w:tr>
      <w:tr w:rsidR="003125AA" w:rsidRPr="00CA5F4B" w:rsidTr="00C15540">
        <w:trPr>
          <w:trHeight w:val="369"/>
          <w:jc w:val="center"/>
        </w:trPr>
        <w:tc>
          <w:tcPr>
            <w:tcW w:w="1508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rFonts w:eastAsia="黑体"/>
                <w:color w:val="000000" w:themeColor="text1"/>
              </w:rPr>
            </w:pPr>
            <w:r w:rsidRPr="00CA5F4B">
              <w:rPr>
                <w:rFonts w:eastAsia="黑体"/>
                <w:color w:val="000000" w:themeColor="text1"/>
              </w:rPr>
              <w:t>(5)</w:t>
            </w:r>
            <w:r w:rsidRPr="00CA5F4B">
              <w:rPr>
                <w:rFonts w:eastAsia="黑体"/>
                <w:color w:val="000000" w:themeColor="text1"/>
              </w:rPr>
              <w:t>正文</w:t>
            </w:r>
          </w:p>
        </w:tc>
        <w:tc>
          <w:tcPr>
            <w:tcW w:w="2100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color w:val="000000" w:themeColor="text1"/>
              </w:rPr>
            </w:pPr>
            <w:r w:rsidRPr="00CA5F4B">
              <w:rPr>
                <w:color w:val="000000" w:themeColor="text1"/>
                <w:sz w:val="24"/>
              </w:rPr>
              <w:t>PFOODR</w:t>
            </w:r>
            <w:r w:rsidRPr="00CA5F4B">
              <w:rPr>
                <w:color w:val="000000" w:themeColor="text1"/>
                <w:sz w:val="24"/>
              </w:rPr>
              <w:t>实验取得预期效果</w:t>
            </w:r>
          </w:p>
        </w:tc>
        <w:tc>
          <w:tcPr>
            <w:tcW w:w="1747" w:type="dxa"/>
            <w:vAlign w:val="center"/>
          </w:tcPr>
          <w:p w:rsidR="003125AA" w:rsidRPr="00CA5F4B" w:rsidRDefault="003125AA" w:rsidP="00731374">
            <w:pPr>
              <w:spacing w:line="300" w:lineRule="exact"/>
              <w:ind w:leftChars="-35" w:left="-73" w:rightChars="-35" w:right="-73"/>
              <w:rPr>
                <w:color w:val="000000" w:themeColor="text1"/>
                <w:sz w:val="24"/>
              </w:rPr>
            </w:pPr>
            <w:r w:rsidRPr="00CA5F4B">
              <w:rPr>
                <w:color w:val="000000" w:themeColor="text1"/>
                <w:sz w:val="24"/>
              </w:rPr>
              <w:t>宋体小</w:t>
            </w:r>
            <w:r w:rsidR="00731374">
              <w:rPr>
                <w:rFonts w:hint="eastAsia"/>
                <w:color w:val="000000" w:themeColor="text1"/>
                <w:sz w:val="24"/>
              </w:rPr>
              <w:t>四</w:t>
            </w:r>
            <w:r w:rsidRPr="00CA5F4B">
              <w:rPr>
                <w:color w:val="000000" w:themeColor="text1"/>
                <w:sz w:val="24"/>
              </w:rPr>
              <w:t>号</w:t>
            </w:r>
          </w:p>
        </w:tc>
      </w:tr>
      <w:tr w:rsidR="003125AA" w:rsidRPr="00CA5F4B" w:rsidTr="00C15540">
        <w:trPr>
          <w:trHeight w:val="369"/>
          <w:jc w:val="center"/>
        </w:trPr>
        <w:tc>
          <w:tcPr>
            <w:tcW w:w="1508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rFonts w:eastAsia="黑体"/>
                <w:color w:val="000000" w:themeColor="text1"/>
              </w:rPr>
            </w:pPr>
            <w:r w:rsidRPr="00CA5F4B">
              <w:rPr>
                <w:rFonts w:eastAsia="黑体"/>
                <w:color w:val="000000" w:themeColor="text1"/>
              </w:rPr>
              <w:t>(6)</w:t>
            </w:r>
            <w:proofErr w:type="gramStart"/>
            <w:r w:rsidRPr="00CA5F4B">
              <w:rPr>
                <w:rFonts w:eastAsia="黑体"/>
                <w:color w:val="000000" w:themeColor="text1"/>
              </w:rPr>
              <w:t>表题与图题</w:t>
            </w:r>
            <w:proofErr w:type="gramEnd"/>
          </w:p>
        </w:tc>
        <w:tc>
          <w:tcPr>
            <w:tcW w:w="2100" w:type="dxa"/>
            <w:vAlign w:val="center"/>
          </w:tcPr>
          <w:p w:rsidR="003125AA" w:rsidRPr="00545E2E" w:rsidRDefault="003125AA" w:rsidP="00C15540">
            <w:pPr>
              <w:spacing w:line="300" w:lineRule="exact"/>
              <w:ind w:leftChars="-35" w:left="-73" w:rightChars="-35" w:right="-73"/>
              <w:rPr>
                <w:color w:val="000000" w:themeColor="text1"/>
                <w:szCs w:val="21"/>
              </w:rPr>
            </w:pPr>
            <w:r w:rsidRPr="00545E2E">
              <w:rPr>
                <w:color w:val="000000" w:themeColor="text1"/>
                <w:szCs w:val="21"/>
              </w:rPr>
              <w:t>表</w:t>
            </w:r>
            <w:r w:rsidRPr="00545E2E">
              <w:rPr>
                <w:color w:val="000000" w:themeColor="text1"/>
                <w:szCs w:val="21"/>
              </w:rPr>
              <w:t xml:space="preserve">2.1 </w:t>
            </w:r>
            <w:r w:rsidRPr="00545E2E">
              <w:rPr>
                <w:color w:val="000000" w:themeColor="text1"/>
                <w:szCs w:val="21"/>
              </w:rPr>
              <w:t>语言的语法</w:t>
            </w:r>
          </w:p>
        </w:tc>
        <w:tc>
          <w:tcPr>
            <w:tcW w:w="1747" w:type="dxa"/>
            <w:vAlign w:val="center"/>
          </w:tcPr>
          <w:p w:rsidR="003125AA" w:rsidRPr="00545E2E" w:rsidRDefault="003125AA" w:rsidP="00731374">
            <w:pPr>
              <w:spacing w:line="300" w:lineRule="exact"/>
              <w:ind w:leftChars="-35" w:left="-73" w:rightChars="-35" w:right="-73"/>
              <w:rPr>
                <w:color w:val="000000" w:themeColor="text1"/>
                <w:sz w:val="24"/>
              </w:rPr>
            </w:pPr>
            <w:r w:rsidRPr="00545E2E">
              <w:rPr>
                <w:color w:val="000000" w:themeColor="text1"/>
                <w:sz w:val="24"/>
              </w:rPr>
              <w:t>宋体</w:t>
            </w:r>
            <w:r w:rsidR="00731374">
              <w:rPr>
                <w:rFonts w:hint="eastAsia"/>
                <w:color w:val="000000" w:themeColor="text1"/>
              </w:rPr>
              <w:t>五</w:t>
            </w:r>
            <w:r w:rsidR="003675EB" w:rsidRPr="00545E2E">
              <w:rPr>
                <w:color w:val="000000" w:themeColor="text1"/>
              </w:rPr>
              <w:t>号</w:t>
            </w:r>
          </w:p>
        </w:tc>
      </w:tr>
      <w:tr w:rsidR="003125AA" w:rsidRPr="00CA5F4B" w:rsidTr="00C15540">
        <w:trPr>
          <w:trHeight w:val="369"/>
          <w:jc w:val="center"/>
        </w:trPr>
        <w:tc>
          <w:tcPr>
            <w:tcW w:w="1508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rFonts w:eastAsia="黑体"/>
                <w:color w:val="000000" w:themeColor="text1"/>
              </w:rPr>
            </w:pPr>
            <w:r w:rsidRPr="00CA5F4B">
              <w:rPr>
                <w:rFonts w:eastAsia="黑体"/>
                <w:color w:val="000000" w:themeColor="text1"/>
              </w:rPr>
              <w:t>(7)</w:t>
            </w:r>
            <w:r w:rsidRPr="00CA5F4B">
              <w:rPr>
                <w:rFonts w:eastAsia="黑体"/>
                <w:color w:val="000000" w:themeColor="text1"/>
              </w:rPr>
              <w:t>参考文献及</w:t>
            </w:r>
          </w:p>
          <w:p w:rsidR="003125AA" w:rsidRPr="00CA5F4B" w:rsidRDefault="003125AA" w:rsidP="00C15540">
            <w:pPr>
              <w:spacing w:line="300" w:lineRule="exact"/>
              <w:ind w:leftChars="-35" w:left="-73" w:rightChars="-35" w:right="-73" w:firstLineChars="134" w:firstLine="281"/>
              <w:rPr>
                <w:rFonts w:eastAsia="黑体"/>
                <w:color w:val="000000" w:themeColor="text1"/>
              </w:rPr>
            </w:pPr>
            <w:r w:rsidRPr="00CA5F4B">
              <w:rPr>
                <w:rFonts w:eastAsia="黑体"/>
                <w:color w:val="000000" w:themeColor="text1"/>
              </w:rPr>
              <w:t>篇眉</w:t>
            </w:r>
          </w:p>
        </w:tc>
        <w:tc>
          <w:tcPr>
            <w:tcW w:w="2100" w:type="dxa"/>
            <w:vAlign w:val="center"/>
          </w:tcPr>
          <w:p w:rsidR="003125AA" w:rsidRPr="00CA5F4B" w:rsidRDefault="003125AA" w:rsidP="00C15540">
            <w:pPr>
              <w:spacing w:line="300" w:lineRule="exact"/>
              <w:ind w:leftChars="-35" w:left="-73" w:rightChars="-35" w:right="-73"/>
              <w:rPr>
                <w:color w:val="000000" w:themeColor="text1"/>
              </w:rPr>
            </w:pPr>
            <w:r w:rsidRPr="00CA5F4B">
              <w:rPr>
                <w:color w:val="000000" w:themeColor="text1"/>
                <w:lang w:val="de-DE"/>
              </w:rPr>
              <w:t xml:space="preserve">Herzberg G and Sprin- ks. </w:t>
            </w:r>
            <w:r w:rsidRPr="00CA5F4B">
              <w:rPr>
                <w:color w:val="000000" w:themeColor="text1"/>
              </w:rPr>
              <w:t>J.T</w:t>
            </w:r>
          </w:p>
        </w:tc>
        <w:tc>
          <w:tcPr>
            <w:tcW w:w="1747" w:type="dxa"/>
            <w:vAlign w:val="center"/>
          </w:tcPr>
          <w:p w:rsidR="003125AA" w:rsidRPr="00CA5F4B" w:rsidRDefault="003125AA" w:rsidP="00731374">
            <w:pPr>
              <w:spacing w:line="300" w:lineRule="exact"/>
              <w:ind w:leftChars="-35" w:left="-73" w:rightChars="-35" w:right="-73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宋体</w:t>
            </w:r>
            <w:r w:rsidR="00731374">
              <w:rPr>
                <w:rFonts w:hint="eastAsia"/>
                <w:color w:val="000000" w:themeColor="text1"/>
              </w:rPr>
              <w:t>五</w:t>
            </w:r>
            <w:r w:rsidRPr="00CA5F4B">
              <w:rPr>
                <w:color w:val="000000" w:themeColor="text1"/>
              </w:rPr>
              <w:t>号</w:t>
            </w:r>
          </w:p>
        </w:tc>
      </w:tr>
    </w:tbl>
    <w:p w:rsidR="003125AA" w:rsidRPr="00CA5F4B" w:rsidRDefault="003125AA" w:rsidP="003675EB">
      <w:pPr>
        <w:spacing w:beforeLines="50" w:before="156"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论文</w:t>
      </w:r>
      <w:proofErr w:type="gramStart"/>
      <w:r w:rsidRPr="00CA5F4B">
        <w:rPr>
          <w:color w:val="000000" w:themeColor="text1"/>
          <w:sz w:val="24"/>
        </w:rPr>
        <w:t>全文字</w:t>
      </w:r>
      <w:proofErr w:type="gramEnd"/>
      <w:r w:rsidRPr="00CA5F4B">
        <w:rPr>
          <w:color w:val="000000" w:themeColor="text1"/>
          <w:sz w:val="24"/>
        </w:rPr>
        <w:t>间距采用系统默认的字间距。</w:t>
      </w:r>
      <w:r w:rsidR="00CA5434" w:rsidRPr="00CA5F4B">
        <w:rPr>
          <w:rFonts w:ascii="宋体" w:hAnsi="宋体" w:hint="eastAsia"/>
          <w:color w:val="000000" w:themeColor="text1"/>
          <w:sz w:val="24"/>
        </w:rPr>
        <w:t>正文中所有非汉字均为Times New Roman 字体。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b/>
          <w:bCs/>
          <w:color w:val="000000" w:themeColor="text1"/>
          <w:sz w:val="24"/>
        </w:rPr>
      </w:pPr>
      <w:r w:rsidRPr="00CA5F4B">
        <w:rPr>
          <w:rFonts w:hint="eastAsia"/>
          <w:b/>
          <w:bCs/>
          <w:color w:val="000000" w:themeColor="text1"/>
          <w:sz w:val="24"/>
        </w:rPr>
        <w:t>5</w:t>
      </w:r>
      <w:r w:rsidRPr="00CA5F4B">
        <w:rPr>
          <w:rFonts w:hint="eastAsia"/>
          <w:b/>
          <w:bCs/>
          <w:color w:val="000000" w:themeColor="text1"/>
          <w:sz w:val="24"/>
        </w:rPr>
        <w:t>、</w:t>
      </w:r>
      <w:r w:rsidRPr="00CA5F4B">
        <w:rPr>
          <w:b/>
          <w:bCs/>
          <w:color w:val="000000" w:themeColor="text1"/>
          <w:sz w:val="24"/>
        </w:rPr>
        <w:t>段落及行间距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(1)</w:t>
      </w:r>
      <w:r w:rsidRPr="00CA5F4B">
        <w:rPr>
          <w:color w:val="000000" w:themeColor="text1"/>
          <w:sz w:val="24"/>
        </w:rPr>
        <w:t>正文段落和标题一律取</w:t>
      </w:r>
      <w:r w:rsidRPr="00CA5F4B">
        <w:rPr>
          <w:color w:val="000000" w:themeColor="text1"/>
          <w:sz w:val="24"/>
        </w:rPr>
        <w:t>“</w:t>
      </w:r>
      <w:r w:rsidRPr="00CA5F4B">
        <w:rPr>
          <w:color w:val="000000" w:themeColor="text1"/>
          <w:sz w:val="24"/>
        </w:rPr>
        <w:t>固定行间距</w:t>
      </w:r>
      <w:r w:rsidRPr="00CA5F4B">
        <w:rPr>
          <w:color w:val="000000" w:themeColor="text1"/>
          <w:sz w:val="24"/>
        </w:rPr>
        <w:t>20</w:t>
      </w:r>
      <w:r w:rsidRPr="00CA5F4B">
        <w:rPr>
          <w:color w:val="000000" w:themeColor="text1"/>
          <w:sz w:val="24"/>
        </w:rPr>
        <w:t>磅</w:t>
      </w:r>
      <w:r w:rsidRPr="00CA5F4B">
        <w:rPr>
          <w:color w:val="000000" w:themeColor="text1"/>
          <w:sz w:val="24"/>
        </w:rPr>
        <w:t>”</w:t>
      </w:r>
      <w:r w:rsidRPr="00CA5F4B">
        <w:rPr>
          <w:color w:val="000000" w:themeColor="text1"/>
          <w:sz w:val="24"/>
        </w:rPr>
        <w:t>，</w:t>
      </w:r>
      <w:proofErr w:type="gramStart"/>
      <w:r w:rsidR="00F30792" w:rsidRPr="00CA5F4B">
        <w:rPr>
          <w:rFonts w:hint="eastAsia"/>
          <w:color w:val="000000" w:themeColor="text1"/>
          <w:sz w:val="24"/>
        </w:rPr>
        <w:t>正文</w:t>
      </w:r>
      <w:r w:rsidRPr="00CA5F4B">
        <w:rPr>
          <w:color w:val="000000" w:themeColor="text1"/>
          <w:sz w:val="24"/>
        </w:rPr>
        <w:t>段前间距</w:t>
      </w:r>
      <w:proofErr w:type="gramEnd"/>
      <w:r w:rsidRPr="00CA5F4B">
        <w:rPr>
          <w:color w:val="000000" w:themeColor="text1"/>
          <w:sz w:val="24"/>
        </w:rPr>
        <w:t>为</w:t>
      </w:r>
      <w:r w:rsidRPr="00CA5F4B">
        <w:rPr>
          <w:color w:val="000000" w:themeColor="text1"/>
          <w:sz w:val="24"/>
        </w:rPr>
        <w:t>3</w:t>
      </w:r>
      <w:r w:rsidRPr="00CA5F4B">
        <w:rPr>
          <w:color w:val="000000" w:themeColor="text1"/>
          <w:sz w:val="24"/>
        </w:rPr>
        <w:t>～</w:t>
      </w:r>
      <w:r w:rsidRPr="00CA5F4B">
        <w:rPr>
          <w:color w:val="000000" w:themeColor="text1"/>
          <w:sz w:val="24"/>
        </w:rPr>
        <w:t>6</w:t>
      </w:r>
      <w:r w:rsidRPr="00CA5F4B">
        <w:rPr>
          <w:color w:val="000000" w:themeColor="text1"/>
          <w:sz w:val="24"/>
        </w:rPr>
        <w:t>磅</w:t>
      </w:r>
      <w:r w:rsidR="00D30878" w:rsidRPr="00CA5F4B">
        <w:rPr>
          <w:rFonts w:hint="eastAsia"/>
          <w:color w:val="000000" w:themeColor="text1"/>
          <w:sz w:val="24"/>
        </w:rPr>
        <w:t>，段后间距</w:t>
      </w:r>
      <w:r w:rsidR="00D30878" w:rsidRPr="00CA5F4B">
        <w:rPr>
          <w:rFonts w:hint="eastAsia"/>
          <w:color w:val="000000" w:themeColor="text1"/>
          <w:sz w:val="24"/>
        </w:rPr>
        <w:t>0</w:t>
      </w:r>
      <w:r w:rsidRPr="00CA5F4B">
        <w:rPr>
          <w:color w:val="000000" w:themeColor="text1"/>
          <w:sz w:val="24"/>
        </w:rPr>
        <w:t>。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(2)</w:t>
      </w:r>
      <w:r w:rsidRPr="00CA5F4B">
        <w:rPr>
          <w:color w:val="000000" w:themeColor="text1"/>
          <w:sz w:val="24"/>
        </w:rPr>
        <w:t>按照标题的不同，分别采用不同的</w:t>
      </w:r>
      <w:r w:rsidR="00F30792" w:rsidRPr="00CA5F4B">
        <w:rPr>
          <w:rFonts w:hint="eastAsia"/>
          <w:color w:val="000000" w:themeColor="text1"/>
          <w:sz w:val="24"/>
        </w:rPr>
        <w:t>段前</w:t>
      </w:r>
      <w:r w:rsidRPr="00CA5F4B">
        <w:rPr>
          <w:color w:val="000000" w:themeColor="text1"/>
          <w:sz w:val="24"/>
        </w:rPr>
        <w:t>段后间距：</w:t>
      </w:r>
    </w:p>
    <w:p w:rsidR="003125AA" w:rsidRPr="00CA5F4B" w:rsidRDefault="003125AA" w:rsidP="003125AA">
      <w:pPr>
        <w:spacing w:line="400" w:lineRule="exact"/>
        <w:ind w:firstLineChars="393" w:firstLine="943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标题级别</w:t>
      </w:r>
      <w:r w:rsidRPr="00CA5F4B">
        <w:rPr>
          <w:color w:val="000000" w:themeColor="text1"/>
          <w:sz w:val="24"/>
        </w:rPr>
        <w:t xml:space="preserve">                   </w:t>
      </w:r>
      <w:r w:rsidR="00F30792" w:rsidRPr="00CA5F4B">
        <w:rPr>
          <w:rFonts w:hint="eastAsia"/>
          <w:color w:val="000000" w:themeColor="text1"/>
          <w:sz w:val="24"/>
        </w:rPr>
        <w:t>段前</w:t>
      </w:r>
      <w:r w:rsidRPr="00CA5F4B">
        <w:rPr>
          <w:color w:val="000000" w:themeColor="text1"/>
          <w:sz w:val="24"/>
        </w:rPr>
        <w:t>段后间距</w:t>
      </w:r>
    </w:p>
    <w:p w:rsidR="003125AA" w:rsidRPr="00CA5F4B" w:rsidRDefault="003125AA" w:rsidP="003125AA">
      <w:pPr>
        <w:spacing w:line="400" w:lineRule="exact"/>
        <w:ind w:firstLineChars="393" w:firstLine="943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大标题</w:t>
      </w:r>
      <w:r w:rsidRPr="00CA5F4B">
        <w:rPr>
          <w:color w:val="000000" w:themeColor="text1"/>
          <w:sz w:val="24"/>
        </w:rPr>
        <w:t xml:space="preserve">                   </w:t>
      </w:r>
      <w:r w:rsidRPr="00CA5F4B">
        <w:rPr>
          <w:color w:val="000000" w:themeColor="text1"/>
          <w:sz w:val="24"/>
        </w:rPr>
        <w:tab/>
        <w:t xml:space="preserve">   30</w:t>
      </w:r>
      <w:r w:rsidRPr="00CA5F4B">
        <w:rPr>
          <w:color w:val="000000" w:themeColor="text1"/>
          <w:sz w:val="24"/>
        </w:rPr>
        <w:t>磅</w:t>
      </w:r>
    </w:p>
    <w:p w:rsidR="003125AA" w:rsidRPr="00CA5F4B" w:rsidRDefault="003125AA" w:rsidP="003125AA">
      <w:pPr>
        <w:spacing w:line="400" w:lineRule="exact"/>
        <w:ind w:firstLineChars="393" w:firstLine="943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一级节标题</w:t>
      </w:r>
      <w:r w:rsidRPr="00CA5F4B">
        <w:rPr>
          <w:color w:val="000000" w:themeColor="text1"/>
          <w:sz w:val="24"/>
        </w:rPr>
        <w:t xml:space="preserve">                   </w:t>
      </w:r>
      <w:r w:rsidRPr="00CA5F4B">
        <w:rPr>
          <w:color w:val="000000" w:themeColor="text1"/>
          <w:sz w:val="24"/>
        </w:rPr>
        <w:tab/>
        <w:t>18</w:t>
      </w:r>
      <w:r w:rsidRPr="00CA5F4B">
        <w:rPr>
          <w:color w:val="000000" w:themeColor="text1"/>
          <w:sz w:val="24"/>
        </w:rPr>
        <w:t>磅</w:t>
      </w:r>
    </w:p>
    <w:p w:rsidR="003125AA" w:rsidRPr="00CA5F4B" w:rsidRDefault="003125AA" w:rsidP="003125AA">
      <w:pPr>
        <w:spacing w:line="400" w:lineRule="exact"/>
        <w:ind w:firstLineChars="393" w:firstLine="943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二级节标题</w:t>
      </w:r>
      <w:r w:rsidRPr="00CA5F4B">
        <w:rPr>
          <w:color w:val="000000" w:themeColor="text1"/>
          <w:sz w:val="24"/>
        </w:rPr>
        <w:t xml:space="preserve">                  </w:t>
      </w:r>
      <w:r w:rsidRPr="00CA5F4B">
        <w:rPr>
          <w:color w:val="000000" w:themeColor="text1"/>
          <w:sz w:val="24"/>
        </w:rPr>
        <w:tab/>
        <w:t>12</w:t>
      </w:r>
      <w:r w:rsidRPr="00CA5F4B">
        <w:rPr>
          <w:color w:val="000000" w:themeColor="text1"/>
          <w:sz w:val="24"/>
        </w:rPr>
        <w:t>磅</w:t>
      </w:r>
    </w:p>
    <w:p w:rsidR="003125AA" w:rsidRPr="00CA5F4B" w:rsidRDefault="003125AA" w:rsidP="003125AA">
      <w:pPr>
        <w:spacing w:line="400" w:lineRule="exact"/>
        <w:ind w:firstLineChars="393" w:firstLine="943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三级节标题</w:t>
      </w:r>
      <w:r w:rsidRPr="00CA5F4B">
        <w:rPr>
          <w:color w:val="000000" w:themeColor="text1"/>
          <w:sz w:val="24"/>
        </w:rPr>
        <w:t xml:space="preserve">                  </w:t>
      </w:r>
      <w:r w:rsidRPr="00CA5F4B">
        <w:rPr>
          <w:color w:val="000000" w:themeColor="text1"/>
          <w:sz w:val="24"/>
        </w:rPr>
        <w:tab/>
        <w:t>6</w:t>
      </w:r>
      <w:r w:rsidRPr="00CA5F4B">
        <w:rPr>
          <w:color w:val="000000" w:themeColor="text1"/>
          <w:sz w:val="24"/>
        </w:rPr>
        <w:t>磅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可适当调节上述标题的段后行距，以利于控制正文合适的换页位置。</w:t>
      </w:r>
    </w:p>
    <w:p w:rsidR="003125AA" w:rsidRPr="00CA5F4B" w:rsidRDefault="003125AA" w:rsidP="004E1DFD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(3)</w:t>
      </w:r>
      <w:r w:rsidRPr="00CA5F4B">
        <w:rPr>
          <w:color w:val="000000" w:themeColor="text1"/>
          <w:sz w:val="24"/>
        </w:rPr>
        <w:t>参考文献的标题的段后间距同前。正文</w:t>
      </w:r>
      <w:proofErr w:type="gramStart"/>
      <w:r w:rsidRPr="00CA5F4B">
        <w:rPr>
          <w:color w:val="000000" w:themeColor="text1"/>
          <w:sz w:val="24"/>
        </w:rPr>
        <w:t>取固定</w:t>
      </w:r>
      <w:proofErr w:type="gramEnd"/>
      <w:r w:rsidRPr="00CA5F4B">
        <w:rPr>
          <w:color w:val="000000" w:themeColor="text1"/>
          <w:sz w:val="24"/>
        </w:rPr>
        <w:t>行距</w:t>
      </w:r>
      <w:r w:rsidR="004E1DFD" w:rsidRPr="00CA5F4B">
        <w:rPr>
          <w:rFonts w:hint="eastAsia"/>
          <w:color w:val="000000" w:themeColor="text1"/>
          <w:sz w:val="24"/>
        </w:rPr>
        <w:t>20</w:t>
      </w:r>
      <w:r w:rsidR="004E1DFD" w:rsidRPr="00CA5F4B">
        <w:rPr>
          <w:color w:val="000000" w:themeColor="text1"/>
          <w:sz w:val="24"/>
        </w:rPr>
        <w:t>磅，段前</w:t>
      </w:r>
      <w:r w:rsidR="004E1DFD" w:rsidRPr="00CA5F4B">
        <w:rPr>
          <w:rFonts w:hint="eastAsia"/>
          <w:color w:val="000000" w:themeColor="text1"/>
          <w:sz w:val="24"/>
        </w:rPr>
        <w:t>段后间距均为</w:t>
      </w:r>
      <w:r w:rsidR="004E1DFD" w:rsidRPr="00CA5F4B">
        <w:rPr>
          <w:rFonts w:hint="eastAsia"/>
          <w:color w:val="000000" w:themeColor="text1"/>
          <w:sz w:val="24"/>
        </w:rPr>
        <w:t>0</w:t>
      </w:r>
      <w:r w:rsidRPr="00CA5F4B">
        <w:rPr>
          <w:color w:val="000000" w:themeColor="text1"/>
          <w:sz w:val="24"/>
        </w:rPr>
        <w:t>。注意不要在一篇文献段落中间换页。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eastAsia="黑体" w:hint="eastAsia"/>
          <w:b/>
          <w:color w:val="000000" w:themeColor="text1"/>
          <w:sz w:val="24"/>
        </w:rPr>
        <w:t>6</w:t>
      </w:r>
      <w:r w:rsidRPr="00CA5F4B">
        <w:rPr>
          <w:rFonts w:eastAsia="黑体"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页眉和页码</w:t>
      </w:r>
    </w:p>
    <w:p w:rsidR="00667232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采用宋体五号字居中打印页眉。中文摘要页面的页眉打印</w:t>
      </w:r>
      <w:r w:rsidRPr="00CA5F4B">
        <w:rPr>
          <w:color w:val="000000" w:themeColor="text1"/>
          <w:sz w:val="24"/>
        </w:rPr>
        <w:t>“</w:t>
      </w:r>
      <w:r w:rsidRPr="00CA5F4B">
        <w:rPr>
          <w:color w:val="000000" w:themeColor="text1"/>
          <w:sz w:val="24"/>
        </w:rPr>
        <w:t>摘要</w:t>
      </w:r>
      <w:r w:rsidRPr="00CA5F4B">
        <w:rPr>
          <w:color w:val="000000" w:themeColor="text1"/>
          <w:sz w:val="24"/>
        </w:rPr>
        <w:t>”</w:t>
      </w:r>
      <w:r w:rsidRPr="00CA5F4B">
        <w:rPr>
          <w:color w:val="000000" w:themeColor="text1"/>
          <w:sz w:val="24"/>
        </w:rPr>
        <w:t>二字</w:t>
      </w:r>
      <w:r w:rsidRPr="00CA5F4B">
        <w:rPr>
          <w:color w:val="000000" w:themeColor="text1"/>
          <w:sz w:val="24"/>
        </w:rPr>
        <w:t>(</w:t>
      </w:r>
      <w:r w:rsidRPr="00CA5F4B">
        <w:rPr>
          <w:color w:val="000000" w:themeColor="text1"/>
          <w:sz w:val="24"/>
        </w:rPr>
        <w:t>中间空</w:t>
      </w:r>
      <w:r w:rsidRPr="00CA5F4B">
        <w:rPr>
          <w:rFonts w:hint="eastAsia"/>
          <w:color w:val="000000" w:themeColor="text1"/>
          <w:sz w:val="24"/>
        </w:rPr>
        <w:t>一</w:t>
      </w:r>
      <w:r w:rsidRPr="00CA5F4B">
        <w:rPr>
          <w:color w:val="000000" w:themeColor="text1"/>
          <w:sz w:val="24"/>
        </w:rPr>
        <w:t>格</w:t>
      </w:r>
      <w:r w:rsidRPr="00CA5F4B">
        <w:rPr>
          <w:color w:val="000000" w:themeColor="text1"/>
          <w:sz w:val="24"/>
        </w:rPr>
        <w:t>)</w:t>
      </w:r>
      <w:r w:rsidRPr="00CA5F4B">
        <w:rPr>
          <w:color w:val="000000" w:themeColor="text1"/>
          <w:sz w:val="24"/>
        </w:rPr>
        <w:t>，页码打印罗马数字</w:t>
      </w:r>
      <w:r w:rsidRPr="00CA5F4B">
        <w:rPr>
          <w:color w:val="000000" w:themeColor="text1"/>
          <w:sz w:val="24"/>
        </w:rPr>
        <w:t>Ⅰ</w:t>
      </w:r>
      <w:r w:rsidRPr="00CA5F4B">
        <w:rPr>
          <w:color w:val="000000" w:themeColor="text1"/>
          <w:sz w:val="24"/>
        </w:rPr>
        <w:t>。英文摘要页面的页眉打印</w:t>
      </w:r>
      <w:r w:rsidRPr="00CA5F4B">
        <w:rPr>
          <w:color w:val="000000" w:themeColor="text1"/>
          <w:sz w:val="24"/>
        </w:rPr>
        <w:t>“</w:t>
      </w:r>
      <w:r w:rsidRPr="00CA5F4B">
        <w:rPr>
          <w:color w:val="000000" w:themeColor="text1"/>
        </w:rPr>
        <w:t>ABSTRACT”</w:t>
      </w:r>
      <w:r w:rsidRPr="00CA5F4B">
        <w:rPr>
          <w:color w:val="000000" w:themeColor="text1"/>
          <w:sz w:val="24"/>
        </w:rPr>
        <w:t>一词，页脚打印罗马数字</w:t>
      </w:r>
      <w:r w:rsidRPr="00CA5F4B">
        <w:rPr>
          <w:color w:val="000000" w:themeColor="text1"/>
          <w:sz w:val="24"/>
        </w:rPr>
        <w:t>Ⅱ</w:t>
      </w:r>
      <w:r w:rsidRPr="00CA5F4B">
        <w:rPr>
          <w:color w:val="000000" w:themeColor="text1"/>
          <w:sz w:val="24"/>
        </w:rPr>
        <w:t>。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</w:rPr>
      </w:pPr>
      <w:r w:rsidRPr="00CA5F4B">
        <w:rPr>
          <w:color w:val="000000" w:themeColor="text1"/>
          <w:sz w:val="24"/>
        </w:rPr>
        <w:t>从引言部分的第一页开始，到译文部分的最后一页，奇数页页眉按</w:t>
      </w:r>
      <w:r w:rsidRPr="00CA5F4B">
        <w:rPr>
          <w:color w:val="000000" w:themeColor="text1"/>
          <w:sz w:val="24"/>
        </w:rPr>
        <w:t>“</w:t>
      </w:r>
      <w:r w:rsidRPr="00CA5F4B">
        <w:rPr>
          <w:color w:val="000000" w:themeColor="text1"/>
          <w:sz w:val="24"/>
        </w:rPr>
        <w:t>第</w:t>
      </w:r>
      <w:r w:rsidRPr="00CA5F4B">
        <w:rPr>
          <w:color w:val="000000" w:themeColor="text1"/>
          <w:sz w:val="24"/>
        </w:rPr>
        <w:t>1</w:t>
      </w:r>
      <w:r w:rsidRPr="00CA5F4B">
        <w:rPr>
          <w:color w:val="000000" w:themeColor="text1"/>
          <w:sz w:val="24"/>
        </w:rPr>
        <w:t>章</w:t>
      </w:r>
      <w:r w:rsidRPr="00CA5F4B">
        <w:rPr>
          <w:color w:val="000000" w:themeColor="text1"/>
          <w:sz w:val="24"/>
        </w:rPr>
        <w:t xml:space="preserve"> </w:t>
      </w:r>
      <w:r w:rsidRPr="00CA5F4B">
        <w:rPr>
          <w:color w:val="000000" w:themeColor="text1"/>
          <w:sz w:val="24"/>
        </w:rPr>
        <w:t>光纤压力传感器简介</w:t>
      </w:r>
      <w:r w:rsidRPr="00CA5F4B">
        <w:rPr>
          <w:color w:val="000000" w:themeColor="text1"/>
          <w:sz w:val="24"/>
        </w:rPr>
        <w:t xml:space="preserve"> ”</w:t>
      </w:r>
      <w:r w:rsidRPr="00CA5F4B">
        <w:rPr>
          <w:color w:val="000000" w:themeColor="text1"/>
          <w:sz w:val="24"/>
        </w:rPr>
        <w:t>这种形式打印该页所在的章号和章题目，偶数页页眉上</w:t>
      </w:r>
      <w:r w:rsidRPr="00CA5F4B">
        <w:rPr>
          <w:rFonts w:hint="eastAsia"/>
          <w:color w:val="000000" w:themeColor="text1"/>
          <w:sz w:val="24"/>
        </w:rPr>
        <w:t>本科</w:t>
      </w:r>
      <w:r w:rsidRPr="00CA5F4B">
        <w:rPr>
          <w:color w:val="000000" w:themeColor="text1"/>
          <w:sz w:val="24"/>
        </w:rPr>
        <w:t>打印</w:t>
      </w:r>
      <w:r w:rsidRPr="00CA5F4B">
        <w:rPr>
          <w:color w:val="000000" w:themeColor="text1"/>
          <w:sz w:val="24"/>
        </w:rPr>
        <w:t>“</w:t>
      </w:r>
      <w:r w:rsidRPr="00CA5F4B">
        <w:rPr>
          <w:color w:val="000000" w:themeColor="text1"/>
          <w:sz w:val="24"/>
        </w:rPr>
        <w:t>电子科技大学</w:t>
      </w:r>
      <w:r w:rsidRPr="00CA5F4B">
        <w:rPr>
          <w:rFonts w:hint="eastAsia"/>
          <w:color w:val="000000" w:themeColor="text1"/>
          <w:sz w:val="24"/>
        </w:rPr>
        <w:t>成都学院本科毕业设计</w:t>
      </w:r>
      <w:r w:rsidRPr="00CA5F4B">
        <w:rPr>
          <w:color w:val="000000" w:themeColor="text1"/>
          <w:sz w:val="24"/>
        </w:rPr>
        <w:t>论文</w:t>
      </w:r>
      <w:r w:rsidRPr="00CA5F4B">
        <w:rPr>
          <w:color w:val="000000" w:themeColor="text1"/>
          <w:sz w:val="24"/>
        </w:rPr>
        <w:t>”</w:t>
      </w:r>
      <w:r w:rsidRPr="00CA5F4B">
        <w:rPr>
          <w:rFonts w:hint="eastAsia"/>
          <w:color w:val="000000" w:themeColor="text1"/>
          <w:sz w:val="24"/>
        </w:rPr>
        <w:t>，</w:t>
      </w:r>
      <w:r w:rsidRPr="00CA5F4B">
        <w:rPr>
          <w:color w:val="000000" w:themeColor="text1"/>
          <w:sz w:val="24"/>
        </w:rPr>
        <w:t>页码位于页面底端，居中打印。从引言部分开始，页码按阿拉伯数字连续编排</w:t>
      </w:r>
      <w:r w:rsidRPr="00CA5F4B">
        <w:rPr>
          <w:color w:val="000000" w:themeColor="text1"/>
        </w:rPr>
        <w:t>。</w:t>
      </w:r>
      <w:r w:rsidRPr="00CA5F4B">
        <w:rPr>
          <w:color w:val="000000" w:themeColor="text1"/>
        </w:rPr>
        <w:t xml:space="preserve"> </w:t>
      </w:r>
    </w:p>
    <w:p w:rsidR="003125AA" w:rsidRPr="00CA5F4B" w:rsidRDefault="003125AA" w:rsidP="003125AA">
      <w:pPr>
        <w:spacing w:line="400" w:lineRule="exact"/>
        <w:ind w:left="42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lastRenderedPageBreak/>
        <w:t>7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rFonts w:hint="eastAsia"/>
          <w:b/>
          <w:color w:val="000000" w:themeColor="text1"/>
          <w:sz w:val="24"/>
        </w:rPr>
        <w:t xml:space="preserve"> </w:t>
      </w:r>
      <w:r w:rsidRPr="00CA5F4B">
        <w:rPr>
          <w:b/>
          <w:color w:val="000000" w:themeColor="text1"/>
          <w:sz w:val="24"/>
        </w:rPr>
        <w:t>图、表和公式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图：</w:t>
      </w:r>
    </w:p>
    <w:p w:rsidR="003125AA" w:rsidRPr="00CA5F4B" w:rsidRDefault="004A7F62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(1)</w:t>
      </w:r>
      <w:r w:rsidR="003125AA" w:rsidRPr="00CA5F4B">
        <w:rPr>
          <w:rFonts w:hint="eastAsia"/>
          <w:color w:val="000000" w:themeColor="text1"/>
          <w:sz w:val="24"/>
        </w:rPr>
        <w:t>图</w:t>
      </w:r>
      <w:r w:rsidR="003125AA" w:rsidRPr="00CA5F4B">
        <w:rPr>
          <w:color w:val="000000" w:themeColor="text1"/>
          <w:sz w:val="24"/>
        </w:rPr>
        <w:t>应清楚，但坐标比例不能过分放大，同一图上不同曲线的点应分别用不同形状标出。</w:t>
      </w:r>
    </w:p>
    <w:p w:rsidR="003125AA" w:rsidRPr="00CA5F4B" w:rsidRDefault="004A7F62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(2)</w:t>
      </w:r>
      <w:proofErr w:type="gramStart"/>
      <w:r w:rsidR="003125AA" w:rsidRPr="00CA5F4B">
        <w:rPr>
          <w:color w:val="000000" w:themeColor="text1"/>
          <w:sz w:val="24"/>
        </w:rPr>
        <w:t>图序与</w:t>
      </w:r>
      <w:proofErr w:type="gramEnd"/>
      <w:r w:rsidR="003125AA" w:rsidRPr="00CA5F4B">
        <w:rPr>
          <w:color w:val="000000" w:themeColor="text1"/>
          <w:sz w:val="24"/>
        </w:rPr>
        <w:t>图名居中置于图的下方。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表：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(1)</w:t>
      </w:r>
      <w:r w:rsidRPr="00CA5F4B">
        <w:rPr>
          <w:color w:val="000000" w:themeColor="text1"/>
          <w:sz w:val="24"/>
        </w:rPr>
        <w:t>表中参数应标明量和单位的符号。</w:t>
      </w:r>
    </w:p>
    <w:p w:rsidR="003125AA" w:rsidRPr="00CA5F4B" w:rsidRDefault="003125AA" w:rsidP="003125AA">
      <w:pPr>
        <w:spacing w:line="400" w:lineRule="exact"/>
        <w:ind w:firstLineChars="100" w:firstLine="240"/>
        <w:rPr>
          <w:bCs/>
          <w:color w:val="000000" w:themeColor="text1"/>
          <w:sz w:val="24"/>
        </w:rPr>
      </w:pPr>
      <w:r w:rsidRPr="00CA5F4B">
        <w:rPr>
          <w:bCs/>
          <w:color w:val="000000" w:themeColor="text1"/>
          <w:sz w:val="24"/>
        </w:rPr>
        <w:t xml:space="preserve">  (2)</w:t>
      </w:r>
      <w:proofErr w:type="gramStart"/>
      <w:r w:rsidRPr="00CA5F4B">
        <w:rPr>
          <w:bCs/>
          <w:color w:val="000000" w:themeColor="text1"/>
          <w:sz w:val="24"/>
        </w:rPr>
        <w:t>表序及</w:t>
      </w:r>
      <w:proofErr w:type="gramEnd"/>
      <w:r w:rsidRPr="00CA5F4B">
        <w:rPr>
          <w:bCs/>
          <w:color w:val="000000" w:themeColor="text1"/>
          <w:sz w:val="24"/>
        </w:rPr>
        <w:t>表名置于表的上方。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公式：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公式的编号用括号括起写在右边行末，公式与公式编号之间不加虚线。</w:t>
      </w:r>
    </w:p>
    <w:p w:rsidR="003125AA" w:rsidRPr="00CA5F4B" w:rsidRDefault="003125AA" w:rsidP="003125AA">
      <w:pPr>
        <w:spacing w:line="400" w:lineRule="exact"/>
        <w:ind w:left="42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图、表、公式等与正文之间应有</w:t>
      </w:r>
      <w:r w:rsidRPr="00CA5F4B">
        <w:rPr>
          <w:color w:val="000000" w:themeColor="text1"/>
          <w:sz w:val="24"/>
        </w:rPr>
        <w:t>20</w:t>
      </w:r>
      <w:r w:rsidRPr="00CA5F4B">
        <w:rPr>
          <w:color w:val="000000" w:themeColor="text1"/>
          <w:sz w:val="24"/>
        </w:rPr>
        <w:t>磅的行间距。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文中的图、表、附注、公式一律按章内顺序分章采用阿拉伯数字连续编号。如：图</w:t>
      </w:r>
      <w:r w:rsidRPr="00CA5F4B">
        <w:rPr>
          <w:color w:val="000000" w:themeColor="text1"/>
          <w:sz w:val="24"/>
        </w:rPr>
        <w:t>2-5</w:t>
      </w:r>
      <w:r w:rsidRPr="00CA5F4B">
        <w:rPr>
          <w:color w:val="000000" w:themeColor="text1"/>
          <w:sz w:val="24"/>
        </w:rPr>
        <w:t>，表</w:t>
      </w:r>
      <w:r w:rsidRPr="00CA5F4B">
        <w:rPr>
          <w:color w:val="000000" w:themeColor="text1"/>
          <w:sz w:val="24"/>
        </w:rPr>
        <w:t>3-2</w:t>
      </w:r>
      <w:r w:rsidRPr="00CA5F4B">
        <w:rPr>
          <w:color w:val="000000" w:themeColor="text1"/>
          <w:sz w:val="24"/>
        </w:rPr>
        <w:t>，公式（</w:t>
      </w:r>
      <w:r w:rsidRPr="00CA5F4B">
        <w:rPr>
          <w:color w:val="000000" w:themeColor="text1"/>
          <w:sz w:val="24"/>
        </w:rPr>
        <w:t>5-1</w:t>
      </w:r>
      <w:r w:rsidRPr="00CA5F4B">
        <w:rPr>
          <w:color w:val="000000" w:themeColor="text1"/>
          <w:sz w:val="24"/>
        </w:rPr>
        <w:t>）等。若图或表中有附注，采用英文小写字母顺序编号，附注写在图或表的下方。</w:t>
      </w:r>
    </w:p>
    <w:p w:rsidR="003125AA" w:rsidRPr="00CA5F4B" w:rsidRDefault="003125AA" w:rsidP="003125AA">
      <w:pPr>
        <w:spacing w:line="400" w:lineRule="exact"/>
        <w:ind w:left="480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  <w:sz w:val="24"/>
        </w:rPr>
        <w:t>8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参考文献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参考文献列表可以采用顺序编码制，也可以按</w:t>
      </w:r>
      <w:r w:rsidRPr="00CA5F4B">
        <w:rPr>
          <w:color w:val="000000" w:themeColor="text1"/>
          <w:sz w:val="24"/>
        </w:rPr>
        <w:t>“</w:t>
      </w:r>
      <w:r w:rsidRPr="00CA5F4B">
        <w:rPr>
          <w:color w:val="000000" w:themeColor="text1"/>
          <w:sz w:val="24"/>
        </w:rPr>
        <w:t>著者－出版年</w:t>
      </w:r>
      <w:r w:rsidRPr="00CA5F4B">
        <w:rPr>
          <w:color w:val="000000" w:themeColor="text1"/>
          <w:sz w:val="24"/>
        </w:rPr>
        <w:t>”</w:t>
      </w:r>
      <w:r w:rsidRPr="00CA5F4B">
        <w:rPr>
          <w:color w:val="000000" w:themeColor="text1"/>
          <w:sz w:val="24"/>
        </w:rPr>
        <w:t>制。顺序编码制是按论文中引用的顺序将参考文献附于文末的列表方式。建议根据《中国高校自然科学学报编排规范》的要求标注参考文献，并按顺序编码制列表。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b/>
          <w:iCs/>
          <w:color w:val="000000" w:themeColor="text1"/>
          <w:sz w:val="24"/>
        </w:rPr>
      </w:pPr>
    </w:p>
    <w:p w:rsidR="003125AA" w:rsidRPr="00CA5F4B" w:rsidRDefault="003125AA" w:rsidP="003125AA">
      <w:pPr>
        <w:spacing w:line="400" w:lineRule="exact"/>
        <w:ind w:firstLineChars="200" w:firstLine="482"/>
        <w:rPr>
          <w:b/>
          <w:iCs/>
          <w:color w:val="000000" w:themeColor="text1"/>
          <w:sz w:val="24"/>
        </w:rPr>
      </w:pPr>
      <w:r w:rsidRPr="00CA5F4B">
        <w:rPr>
          <w:rFonts w:hint="eastAsia"/>
          <w:b/>
          <w:iCs/>
          <w:color w:val="000000" w:themeColor="text1"/>
          <w:sz w:val="24"/>
        </w:rPr>
        <w:t>几种主要的参考文献著录表的格式为：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color w:val="000000" w:themeColor="text1"/>
          <w:sz w:val="24"/>
        </w:rPr>
      </w:pPr>
      <w:r w:rsidRPr="00CA5F4B">
        <w:rPr>
          <w:b/>
          <w:color w:val="000000" w:themeColor="text1"/>
          <w:sz w:val="24"/>
        </w:rPr>
        <w:t>连续出版物</w:t>
      </w:r>
      <w:r w:rsidRPr="00CA5F4B">
        <w:rPr>
          <w:color w:val="000000" w:themeColor="text1"/>
          <w:sz w:val="24"/>
        </w:rPr>
        <w:t>：序号作者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文题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刊名，年，卷号（期号）：起～止页码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书名</w:t>
      </w:r>
      <w:r w:rsidRPr="00CA5F4B">
        <w:rPr>
          <w:color w:val="000000" w:themeColor="text1"/>
          <w:sz w:val="24"/>
        </w:rPr>
        <w:t>(</w:t>
      </w:r>
      <w:r w:rsidRPr="00CA5F4B">
        <w:rPr>
          <w:color w:val="000000" w:themeColor="text1"/>
          <w:sz w:val="24"/>
        </w:rPr>
        <w:t>，译者</w:t>
      </w:r>
      <w:r w:rsidRPr="00CA5F4B">
        <w:rPr>
          <w:color w:val="000000" w:themeColor="text1"/>
          <w:sz w:val="24"/>
        </w:rPr>
        <w:t>).</w:t>
      </w:r>
      <w:r w:rsidRPr="00CA5F4B">
        <w:rPr>
          <w:color w:val="000000" w:themeColor="text1"/>
          <w:sz w:val="24"/>
        </w:rPr>
        <w:t>出版地：出版者，出版年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起～止页码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color w:val="000000" w:themeColor="text1"/>
          <w:sz w:val="24"/>
        </w:rPr>
      </w:pPr>
      <w:r w:rsidRPr="00CA5F4B">
        <w:rPr>
          <w:b/>
          <w:color w:val="000000" w:themeColor="text1"/>
          <w:sz w:val="24"/>
        </w:rPr>
        <w:t>论文集</w:t>
      </w:r>
      <w:r w:rsidRPr="00CA5F4B">
        <w:rPr>
          <w:color w:val="000000" w:themeColor="text1"/>
          <w:sz w:val="24"/>
        </w:rPr>
        <w:t>：序号作者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文题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见（</w:t>
      </w:r>
      <w:r w:rsidRPr="00CA5F4B">
        <w:rPr>
          <w:color w:val="000000" w:themeColor="text1"/>
          <w:sz w:val="24"/>
        </w:rPr>
        <w:t>in</w:t>
      </w:r>
      <w:r w:rsidRPr="00CA5F4B">
        <w:rPr>
          <w:color w:val="000000" w:themeColor="text1"/>
          <w:sz w:val="24"/>
        </w:rPr>
        <w:t>）：编者，编（</w:t>
      </w:r>
      <w:proofErr w:type="spellStart"/>
      <w:r w:rsidRPr="00CA5F4B">
        <w:rPr>
          <w:color w:val="000000" w:themeColor="text1"/>
          <w:sz w:val="24"/>
        </w:rPr>
        <w:t>eds</w:t>
      </w:r>
      <w:proofErr w:type="spellEnd"/>
      <w:r w:rsidRPr="00CA5F4B">
        <w:rPr>
          <w:color w:val="000000" w:themeColor="text1"/>
          <w:sz w:val="24"/>
        </w:rPr>
        <w:t>）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文集名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出版地</w:t>
      </w:r>
      <w:r w:rsidRPr="00CA5F4B">
        <w:rPr>
          <w:color w:val="000000" w:themeColor="text1"/>
          <w:sz w:val="24"/>
        </w:rPr>
        <w:t>:</w:t>
      </w:r>
      <w:r w:rsidRPr="00CA5F4B">
        <w:rPr>
          <w:color w:val="000000" w:themeColor="text1"/>
          <w:sz w:val="24"/>
        </w:rPr>
        <w:t>出版者，出版年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起～止页码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color w:val="000000" w:themeColor="text1"/>
          <w:sz w:val="24"/>
        </w:rPr>
      </w:pPr>
      <w:r w:rsidRPr="00CA5F4B">
        <w:rPr>
          <w:b/>
          <w:color w:val="000000" w:themeColor="text1"/>
          <w:sz w:val="24"/>
        </w:rPr>
        <w:t>学位论文</w:t>
      </w:r>
      <w:r w:rsidRPr="00CA5F4B">
        <w:rPr>
          <w:color w:val="000000" w:themeColor="text1"/>
          <w:sz w:val="24"/>
        </w:rPr>
        <w:t>：序号姓名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文题</w:t>
      </w:r>
      <w:r w:rsidRPr="00CA5F4B">
        <w:rPr>
          <w:color w:val="000000" w:themeColor="text1"/>
          <w:sz w:val="24"/>
        </w:rPr>
        <w:t>:[XX</w:t>
      </w:r>
      <w:r w:rsidRPr="00CA5F4B">
        <w:rPr>
          <w:color w:val="000000" w:themeColor="text1"/>
          <w:sz w:val="24"/>
        </w:rPr>
        <w:t>学位论文</w:t>
      </w:r>
      <w:r w:rsidRPr="00CA5F4B">
        <w:rPr>
          <w:color w:val="000000" w:themeColor="text1"/>
          <w:sz w:val="24"/>
        </w:rPr>
        <w:t>]</w:t>
      </w:r>
      <w:r w:rsidRPr="00CA5F4B">
        <w:rPr>
          <w:color w:val="000000" w:themeColor="text1"/>
          <w:sz w:val="24"/>
        </w:rPr>
        <w:t>，授予单位所在地：授予单位，授予年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color w:val="000000" w:themeColor="text1"/>
          <w:sz w:val="24"/>
        </w:rPr>
      </w:pPr>
      <w:r w:rsidRPr="00CA5F4B">
        <w:rPr>
          <w:b/>
          <w:color w:val="000000" w:themeColor="text1"/>
          <w:sz w:val="24"/>
        </w:rPr>
        <w:t>专利</w:t>
      </w:r>
      <w:r w:rsidRPr="00CA5F4B">
        <w:rPr>
          <w:color w:val="000000" w:themeColor="text1"/>
          <w:sz w:val="24"/>
        </w:rPr>
        <w:t>：序号申请者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专利名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国名，专利文献种类，专利号，出版日期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color w:val="000000" w:themeColor="text1"/>
          <w:sz w:val="24"/>
        </w:rPr>
      </w:pPr>
      <w:r w:rsidRPr="00CA5F4B">
        <w:rPr>
          <w:b/>
          <w:color w:val="000000" w:themeColor="text1"/>
          <w:sz w:val="24"/>
        </w:rPr>
        <w:t>技术标准</w:t>
      </w:r>
      <w:r w:rsidRPr="00CA5F4B">
        <w:rPr>
          <w:color w:val="000000" w:themeColor="text1"/>
          <w:sz w:val="24"/>
        </w:rPr>
        <w:t>：序号发布单位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技术标准代号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技术标准名称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出版地：出版者，出版日期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举例如下：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(1)</w:t>
      </w:r>
      <w:r w:rsidRPr="00CA5F4B">
        <w:rPr>
          <w:color w:val="000000" w:themeColor="text1"/>
          <w:sz w:val="24"/>
        </w:rPr>
        <w:t>王浩刚，聂在平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三维矢量散射积分方程中奇异性分析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电子学报，</w:t>
      </w:r>
      <w:r w:rsidRPr="00CA5F4B">
        <w:rPr>
          <w:color w:val="000000" w:themeColor="text1"/>
          <w:sz w:val="24"/>
        </w:rPr>
        <w:t>1999</w:t>
      </w:r>
      <w:r w:rsidRPr="00CA5F4B">
        <w:rPr>
          <w:color w:val="000000" w:themeColor="text1"/>
          <w:sz w:val="24"/>
        </w:rPr>
        <w:t>，</w:t>
      </w:r>
      <w:r w:rsidRPr="00CA5F4B">
        <w:rPr>
          <w:color w:val="000000" w:themeColor="text1"/>
          <w:sz w:val="24"/>
        </w:rPr>
        <w:t>Vol.27,No.12:68</w:t>
      </w:r>
      <w:r w:rsidRPr="00CA5F4B">
        <w:rPr>
          <w:color w:val="000000" w:themeColor="text1"/>
          <w:sz w:val="24"/>
        </w:rPr>
        <w:t>～</w:t>
      </w:r>
      <w:r w:rsidRPr="00CA5F4B">
        <w:rPr>
          <w:color w:val="000000" w:themeColor="text1"/>
          <w:sz w:val="24"/>
        </w:rPr>
        <w:t>71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(2)</w:t>
      </w:r>
      <w:proofErr w:type="gramStart"/>
      <w:r w:rsidRPr="00CA5F4B">
        <w:rPr>
          <w:color w:val="000000" w:themeColor="text1"/>
          <w:sz w:val="24"/>
        </w:rPr>
        <w:t>竺</w:t>
      </w:r>
      <w:proofErr w:type="gramEnd"/>
      <w:r w:rsidRPr="00CA5F4B">
        <w:rPr>
          <w:color w:val="000000" w:themeColor="text1"/>
          <w:sz w:val="24"/>
        </w:rPr>
        <w:t>可</w:t>
      </w:r>
      <w:proofErr w:type="gramStart"/>
      <w:r w:rsidRPr="00CA5F4B">
        <w:rPr>
          <w:color w:val="000000" w:themeColor="text1"/>
          <w:sz w:val="24"/>
        </w:rPr>
        <w:t>桢</w:t>
      </w:r>
      <w:proofErr w:type="gramEnd"/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物理学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北京：科学出版社，</w:t>
      </w:r>
      <w:r w:rsidRPr="00CA5F4B">
        <w:rPr>
          <w:color w:val="000000" w:themeColor="text1"/>
          <w:sz w:val="24"/>
        </w:rPr>
        <w:t>1973.56</w:t>
      </w:r>
      <w:r w:rsidRPr="00CA5F4B">
        <w:rPr>
          <w:color w:val="000000" w:themeColor="text1"/>
          <w:sz w:val="24"/>
        </w:rPr>
        <w:t>～</w:t>
      </w:r>
      <w:r w:rsidRPr="00CA5F4B">
        <w:rPr>
          <w:color w:val="000000" w:themeColor="text1"/>
          <w:sz w:val="24"/>
        </w:rPr>
        <w:t>60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(3)</w:t>
      </w:r>
      <w:proofErr w:type="spellStart"/>
      <w:proofErr w:type="gramStart"/>
      <w:r w:rsidRPr="00CA5F4B">
        <w:rPr>
          <w:color w:val="000000" w:themeColor="text1"/>
          <w:sz w:val="24"/>
        </w:rPr>
        <w:t>Dupont</w:t>
      </w:r>
      <w:proofErr w:type="spellEnd"/>
      <w:r w:rsidRPr="00CA5F4B">
        <w:rPr>
          <w:color w:val="000000" w:themeColor="text1"/>
          <w:sz w:val="24"/>
        </w:rPr>
        <w:t xml:space="preserve"> </w:t>
      </w:r>
      <w:proofErr w:type="spellStart"/>
      <w:r w:rsidRPr="00CA5F4B">
        <w:rPr>
          <w:color w:val="000000" w:themeColor="text1"/>
          <w:sz w:val="24"/>
        </w:rPr>
        <w:t>B.Bone</w:t>
      </w:r>
      <w:proofErr w:type="spellEnd"/>
      <w:r w:rsidRPr="00CA5F4B">
        <w:rPr>
          <w:color w:val="000000" w:themeColor="text1"/>
          <w:sz w:val="24"/>
        </w:rPr>
        <w:t xml:space="preserve"> marrow Transplantation in severe combined </w:t>
      </w:r>
      <w:r w:rsidRPr="00CA5F4B">
        <w:rPr>
          <w:color w:val="000000" w:themeColor="text1"/>
          <w:sz w:val="24"/>
        </w:rPr>
        <w:lastRenderedPageBreak/>
        <w:t>immunodeficiency with an unrelated MLC compatible donor.</w:t>
      </w:r>
      <w:proofErr w:type="gramEnd"/>
      <w:r w:rsidRPr="00CA5F4B">
        <w:rPr>
          <w:color w:val="000000" w:themeColor="text1"/>
          <w:sz w:val="24"/>
        </w:rPr>
        <w:t xml:space="preserve"> </w:t>
      </w:r>
      <w:proofErr w:type="spellStart"/>
      <w:r w:rsidRPr="00CA5F4B">
        <w:rPr>
          <w:color w:val="000000" w:themeColor="text1"/>
          <w:sz w:val="24"/>
        </w:rPr>
        <w:t>InWhite</w:t>
      </w:r>
      <w:proofErr w:type="spellEnd"/>
      <w:r w:rsidRPr="00CA5F4B">
        <w:rPr>
          <w:color w:val="000000" w:themeColor="text1"/>
          <w:sz w:val="24"/>
        </w:rPr>
        <w:t xml:space="preserve"> H </w:t>
      </w:r>
      <w:proofErr w:type="spellStart"/>
      <w:r w:rsidRPr="00CA5F4B">
        <w:rPr>
          <w:color w:val="000000" w:themeColor="text1"/>
          <w:sz w:val="24"/>
        </w:rPr>
        <w:t>J,Smith</w:t>
      </w:r>
      <w:proofErr w:type="spellEnd"/>
      <w:r w:rsidRPr="00CA5F4B">
        <w:rPr>
          <w:color w:val="000000" w:themeColor="text1"/>
          <w:sz w:val="24"/>
        </w:rPr>
        <w:t xml:space="preserve"> </w:t>
      </w:r>
      <w:proofErr w:type="spellStart"/>
      <w:r w:rsidRPr="00CA5F4B">
        <w:rPr>
          <w:color w:val="000000" w:themeColor="text1"/>
          <w:sz w:val="24"/>
        </w:rPr>
        <w:t>R,eds.Proceedings</w:t>
      </w:r>
      <w:proofErr w:type="spellEnd"/>
      <w:r w:rsidRPr="00CA5F4B">
        <w:rPr>
          <w:color w:val="000000" w:themeColor="text1"/>
          <w:sz w:val="24"/>
        </w:rPr>
        <w:t xml:space="preserve"> of the Third Annual Meeting of the </w:t>
      </w:r>
      <w:proofErr w:type="spellStart"/>
      <w:r w:rsidRPr="00CA5F4B">
        <w:rPr>
          <w:color w:val="000000" w:themeColor="text1"/>
          <w:sz w:val="24"/>
        </w:rPr>
        <w:t>Internatinal</w:t>
      </w:r>
      <w:proofErr w:type="spellEnd"/>
      <w:r w:rsidRPr="00CA5F4B">
        <w:rPr>
          <w:color w:val="000000" w:themeColor="text1"/>
          <w:sz w:val="24"/>
        </w:rPr>
        <w:t xml:space="preserve"> Society for Experimental Hematology. Houston: </w:t>
      </w:r>
      <w:proofErr w:type="spellStart"/>
      <w:r w:rsidRPr="00CA5F4B">
        <w:rPr>
          <w:color w:val="000000" w:themeColor="text1"/>
          <w:sz w:val="24"/>
        </w:rPr>
        <w:t>Internatinal</w:t>
      </w:r>
      <w:proofErr w:type="spellEnd"/>
      <w:r w:rsidRPr="00CA5F4B">
        <w:rPr>
          <w:color w:val="000000" w:themeColor="text1"/>
          <w:sz w:val="24"/>
        </w:rPr>
        <w:t xml:space="preserve"> Society foe Experimental Hematology, 1974,44</w:t>
      </w:r>
      <w:r w:rsidRPr="00CA5F4B">
        <w:rPr>
          <w:color w:val="000000" w:themeColor="text1"/>
          <w:sz w:val="24"/>
        </w:rPr>
        <w:t>～</w:t>
      </w:r>
      <w:r w:rsidRPr="00CA5F4B">
        <w:rPr>
          <w:color w:val="000000" w:themeColor="text1"/>
          <w:sz w:val="24"/>
        </w:rPr>
        <w:t>46</w:t>
      </w:r>
    </w:p>
    <w:p w:rsidR="003125AA" w:rsidRPr="00CA5F4B" w:rsidRDefault="003125AA" w:rsidP="003125AA">
      <w:pPr>
        <w:spacing w:line="38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(4)</w:t>
      </w:r>
      <w:proofErr w:type="gramStart"/>
      <w:r w:rsidRPr="00CA5F4B">
        <w:rPr>
          <w:color w:val="000000" w:themeColor="text1"/>
          <w:sz w:val="24"/>
        </w:rPr>
        <w:t>陈念永</w:t>
      </w:r>
      <w:proofErr w:type="gramEnd"/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毫米波细胞生物效应及抗肿瘤研究：</w:t>
      </w:r>
      <w:r w:rsidRPr="00CA5F4B">
        <w:rPr>
          <w:color w:val="000000" w:themeColor="text1"/>
          <w:sz w:val="24"/>
        </w:rPr>
        <w:t>[</w:t>
      </w:r>
      <w:r w:rsidRPr="00CA5F4B">
        <w:rPr>
          <w:color w:val="000000" w:themeColor="text1"/>
          <w:sz w:val="24"/>
        </w:rPr>
        <w:t>博士学位论文</w:t>
      </w:r>
      <w:r w:rsidRPr="00CA5F4B">
        <w:rPr>
          <w:color w:val="000000" w:themeColor="text1"/>
          <w:sz w:val="24"/>
        </w:rPr>
        <w:t xml:space="preserve">]. </w:t>
      </w:r>
      <w:r w:rsidRPr="00CA5F4B">
        <w:rPr>
          <w:color w:val="000000" w:themeColor="text1"/>
          <w:sz w:val="24"/>
        </w:rPr>
        <w:t>成都：电子科技大学高能所</w:t>
      </w:r>
      <w:r w:rsidRPr="00CA5F4B">
        <w:rPr>
          <w:color w:val="000000" w:themeColor="text1"/>
          <w:sz w:val="24"/>
        </w:rPr>
        <w:t xml:space="preserve"> 2001</w:t>
      </w:r>
    </w:p>
    <w:p w:rsidR="003125AA" w:rsidRPr="00CA5F4B" w:rsidRDefault="003125AA" w:rsidP="003125AA">
      <w:pPr>
        <w:spacing w:line="38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(5)</w:t>
      </w:r>
      <w:r w:rsidRPr="00CA5F4B">
        <w:rPr>
          <w:color w:val="000000" w:themeColor="text1"/>
          <w:sz w:val="24"/>
        </w:rPr>
        <w:t>姜锡洲</w:t>
      </w:r>
      <w:r w:rsidRPr="00CA5F4B">
        <w:rPr>
          <w:color w:val="000000" w:themeColor="text1"/>
          <w:sz w:val="24"/>
        </w:rPr>
        <w:t xml:space="preserve">. </w:t>
      </w:r>
      <w:r w:rsidRPr="00CA5F4B">
        <w:rPr>
          <w:color w:val="000000" w:themeColor="text1"/>
          <w:sz w:val="24"/>
        </w:rPr>
        <w:t>一种温热外敷药制备方法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中国专利，</w:t>
      </w:r>
      <w:r w:rsidRPr="00CA5F4B">
        <w:rPr>
          <w:color w:val="000000" w:themeColor="text1"/>
          <w:sz w:val="24"/>
        </w:rPr>
        <w:t>881056073</w:t>
      </w:r>
      <w:r w:rsidRPr="00CA5F4B">
        <w:rPr>
          <w:color w:val="000000" w:themeColor="text1"/>
          <w:sz w:val="24"/>
        </w:rPr>
        <w:t>，</w:t>
      </w:r>
      <w:r w:rsidRPr="00CA5F4B">
        <w:rPr>
          <w:color w:val="000000" w:themeColor="text1"/>
          <w:sz w:val="24"/>
        </w:rPr>
        <w:t>1980-07-26</w:t>
      </w:r>
    </w:p>
    <w:p w:rsidR="003125AA" w:rsidRPr="00CA5F4B" w:rsidRDefault="003125AA" w:rsidP="003125AA">
      <w:pPr>
        <w:spacing w:line="38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(6)</w:t>
      </w:r>
      <w:r w:rsidRPr="00CA5F4B">
        <w:rPr>
          <w:color w:val="000000" w:themeColor="text1"/>
          <w:sz w:val="24"/>
        </w:rPr>
        <w:t>中华人民共和国国家技术监督局</w:t>
      </w:r>
      <w:r w:rsidRPr="00CA5F4B">
        <w:rPr>
          <w:color w:val="000000" w:themeColor="text1"/>
          <w:sz w:val="24"/>
        </w:rPr>
        <w:t>.GB3100</w:t>
      </w:r>
      <w:r w:rsidRPr="00CA5F4B">
        <w:rPr>
          <w:color w:val="000000" w:themeColor="text1"/>
          <w:sz w:val="24"/>
        </w:rPr>
        <w:t>～</w:t>
      </w:r>
      <w:r w:rsidRPr="00CA5F4B">
        <w:rPr>
          <w:color w:val="000000" w:themeColor="text1"/>
          <w:sz w:val="24"/>
        </w:rPr>
        <w:t xml:space="preserve">3102. </w:t>
      </w:r>
      <w:r w:rsidRPr="00CA5F4B">
        <w:rPr>
          <w:color w:val="000000" w:themeColor="text1"/>
          <w:sz w:val="24"/>
        </w:rPr>
        <w:t>中华人民共和国国家标准－量与单位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北京：中国标准出版社，</w:t>
      </w:r>
      <w:r w:rsidRPr="00CA5F4B">
        <w:rPr>
          <w:color w:val="000000" w:themeColor="text1"/>
          <w:sz w:val="24"/>
        </w:rPr>
        <w:t>1994-11-01</w:t>
      </w:r>
    </w:p>
    <w:p w:rsidR="003125AA" w:rsidRPr="00CA5F4B" w:rsidRDefault="003125AA" w:rsidP="003125AA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eastAsia="黑体" w:hint="eastAsia"/>
          <w:b/>
          <w:color w:val="000000" w:themeColor="text1"/>
          <w:sz w:val="24"/>
        </w:rPr>
        <w:t>9</w:t>
      </w:r>
      <w:r w:rsidRPr="00CA5F4B">
        <w:rPr>
          <w:rFonts w:eastAsia="黑体"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量和单位</w:t>
      </w:r>
    </w:p>
    <w:p w:rsidR="003125AA" w:rsidRPr="00CA5F4B" w:rsidRDefault="003125AA" w:rsidP="003125AA">
      <w:pPr>
        <w:spacing w:line="38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应严格执行</w:t>
      </w:r>
      <w:r w:rsidRPr="00CA5F4B">
        <w:rPr>
          <w:color w:val="000000" w:themeColor="text1"/>
          <w:sz w:val="24"/>
        </w:rPr>
        <w:t>GB3100</w:t>
      </w:r>
      <w:r w:rsidRPr="00CA5F4B">
        <w:rPr>
          <w:color w:val="000000" w:themeColor="text1"/>
          <w:sz w:val="24"/>
        </w:rPr>
        <w:t>～</w:t>
      </w:r>
      <w:r w:rsidRPr="00CA5F4B">
        <w:rPr>
          <w:color w:val="000000" w:themeColor="text1"/>
          <w:sz w:val="24"/>
        </w:rPr>
        <w:t>3102</w:t>
      </w:r>
      <w:r w:rsidRPr="00CA5F4B">
        <w:rPr>
          <w:color w:val="000000" w:themeColor="text1"/>
          <w:sz w:val="24"/>
        </w:rPr>
        <w:t>：</w:t>
      </w:r>
      <w:r w:rsidRPr="00CA5F4B">
        <w:rPr>
          <w:color w:val="000000" w:themeColor="text1"/>
          <w:sz w:val="24"/>
        </w:rPr>
        <w:t>93</w:t>
      </w:r>
      <w:r w:rsidRPr="00CA5F4B">
        <w:rPr>
          <w:color w:val="000000" w:themeColor="text1"/>
          <w:sz w:val="24"/>
        </w:rPr>
        <w:t>有关量和单位的规定（具体要求请参阅《常用量和单位》</w:t>
      </w:r>
      <w:r w:rsidRPr="00CA5F4B">
        <w:rPr>
          <w:color w:val="000000" w:themeColor="text1"/>
          <w:sz w:val="24"/>
        </w:rPr>
        <w:t>.</w:t>
      </w:r>
      <w:r w:rsidRPr="00CA5F4B">
        <w:rPr>
          <w:color w:val="000000" w:themeColor="text1"/>
          <w:sz w:val="24"/>
        </w:rPr>
        <w:t>计量出版社，</w:t>
      </w:r>
      <w:r w:rsidRPr="00CA5F4B">
        <w:rPr>
          <w:color w:val="000000" w:themeColor="text1"/>
          <w:sz w:val="24"/>
        </w:rPr>
        <w:t>1996</w:t>
      </w:r>
      <w:r w:rsidRPr="00CA5F4B">
        <w:rPr>
          <w:color w:val="000000" w:themeColor="text1"/>
          <w:sz w:val="24"/>
        </w:rPr>
        <w:t>）。</w:t>
      </w:r>
    </w:p>
    <w:p w:rsidR="003125AA" w:rsidRPr="00CA5F4B" w:rsidRDefault="003125AA" w:rsidP="003125AA">
      <w:pPr>
        <w:spacing w:line="38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单位名称的书写，可以采用国际通用符号，也可以用中文名称，但全文应统一，不能两种混用。</w:t>
      </w:r>
    </w:p>
    <w:p w:rsidR="003125AA" w:rsidRPr="00CA5F4B" w:rsidRDefault="001E2980" w:rsidP="003675EB">
      <w:pPr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三</w:t>
      </w:r>
      <w:r w:rsidR="003125AA" w:rsidRPr="00CA5F4B">
        <w:rPr>
          <w:b/>
          <w:color w:val="000000" w:themeColor="text1"/>
          <w:sz w:val="24"/>
        </w:rPr>
        <w:t>、</w:t>
      </w:r>
      <w:r w:rsidR="003125AA" w:rsidRPr="00CA5F4B">
        <w:rPr>
          <w:rFonts w:hint="eastAsia"/>
          <w:b/>
          <w:color w:val="000000" w:themeColor="text1"/>
          <w:sz w:val="24"/>
        </w:rPr>
        <w:t>论文打印规格</w:t>
      </w:r>
    </w:p>
    <w:p w:rsidR="003125AA" w:rsidRPr="00CA5F4B" w:rsidRDefault="003125AA" w:rsidP="003675EB">
      <w:pPr>
        <w:spacing w:beforeLines="50" w:before="156" w:afterLines="50" w:after="156"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论文正文部分</w:t>
      </w:r>
      <w:r w:rsidRPr="00CA5F4B">
        <w:rPr>
          <w:color w:val="000000" w:themeColor="text1"/>
          <w:sz w:val="24"/>
        </w:rPr>
        <w:t>要求双面印刷</w:t>
      </w:r>
      <w:r w:rsidRPr="00CA5F4B">
        <w:rPr>
          <w:rFonts w:hint="eastAsia"/>
          <w:color w:val="000000" w:themeColor="text1"/>
          <w:sz w:val="24"/>
        </w:rPr>
        <w:t>。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1984"/>
        <w:gridCol w:w="1043"/>
        <w:gridCol w:w="945"/>
      </w:tblGrid>
      <w:tr w:rsidR="003125AA" w:rsidRPr="00CA5F4B" w:rsidTr="00C15540">
        <w:trPr>
          <w:cantSplit/>
          <w:trHeight w:val="650"/>
          <w:jc w:val="center"/>
        </w:trPr>
        <w:tc>
          <w:tcPr>
            <w:tcW w:w="1155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纸张规格、</w:t>
            </w:r>
          </w:p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尺寸（</w:t>
            </w:r>
            <w:r w:rsidRPr="00CA5F4B">
              <w:rPr>
                <w:color w:val="000000" w:themeColor="text1"/>
              </w:rPr>
              <w:t>mm</w:t>
            </w:r>
            <w:r w:rsidRPr="00CA5F4B">
              <w:rPr>
                <w:color w:val="000000" w:themeColor="text1"/>
              </w:rPr>
              <w:t>）</w:t>
            </w:r>
          </w:p>
        </w:tc>
        <w:tc>
          <w:tcPr>
            <w:tcW w:w="1984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每页印刷版面尺寸（</w:t>
            </w:r>
            <w:r w:rsidRPr="00CA5F4B">
              <w:rPr>
                <w:color w:val="000000" w:themeColor="text1"/>
              </w:rPr>
              <w:t>mm</w:t>
            </w:r>
            <w:r w:rsidRPr="00CA5F4B">
              <w:rPr>
                <w:color w:val="000000" w:themeColor="text1"/>
              </w:rPr>
              <w:t>）</w:t>
            </w:r>
          </w:p>
        </w:tc>
        <w:tc>
          <w:tcPr>
            <w:tcW w:w="1043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每行打印字数</w:t>
            </w:r>
          </w:p>
        </w:tc>
        <w:tc>
          <w:tcPr>
            <w:tcW w:w="945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每页打印行数</w:t>
            </w:r>
          </w:p>
        </w:tc>
      </w:tr>
      <w:tr w:rsidR="003125AA" w:rsidRPr="00CA5F4B" w:rsidTr="00C15540">
        <w:trPr>
          <w:cantSplit/>
          <w:trHeight w:val="625"/>
          <w:jc w:val="center"/>
        </w:trPr>
        <w:tc>
          <w:tcPr>
            <w:tcW w:w="1155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A4</w:t>
            </w:r>
          </w:p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(210×297)</w:t>
            </w:r>
          </w:p>
        </w:tc>
        <w:tc>
          <w:tcPr>
            <w:tcW w:w="1984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146×220</w:t>
            </w:r>
          </w:p>
        </w:tc>
        <w:tc>
          <w:tcPr>
            <w:tcW w:w="1043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32</w:t>
            </w:r>
            <w:r w:rsidRPr="00CA5F4B">
              <w:rPr>
                <w:color w:val="000000" w:themeColor="text1"/>
              </w:rPr>
              <w:t>～</w:t>
            </w:r>
            <w:r w:rsidRPr="00CA5F4B">
              <w:rPr>
                <w:color w:val="000000" w:themeColor="text1"/>
              </w:rPr>
              <w:t>34</w:t>
            </w:r>
            <w:r w:rsidRPr="00CA5F4B">
              <w:rPr>
                <w:color w:val="000000" w:themeColor="text1"/>
              </w:rPr>
              <w:t>字</w:t>
            </w:r>
          </w:p>
        </w:tc>
        <w:tc>
          <w:tcPr>
            <w:tcW w:w="945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29</w:t>
            </w:r>
            <w:r w:rsidRPr="00CA5F4B">
              <w:rPr>
                <w:color w:val="000000" w:themeColor="text1"/>
              </w:rPr>
              <w:t>～</w:t>
            </w:r>
            <w:r w:rsidRPr="00CA5F4B">
              <w:rPr>
                <w:color w:val="000000" w:themeColor="text1"/>
              </w:rPr>
              <w:t>31</w:t>
            </w:r>
            <w:r w:rsidRPr="00CA5F4B">
              <w:rPr>
                <w:color w:val="000000" w:themeColor="text1"/>
              </w:rPr>
              <w:t>行</w:t>
            </w:r>
          </w:p>
        </w:tc>
      </w:tr>
    </w:tbl>
    <w:p w:rsidR="003125AA" w:rsidRPr="00CA5F4B" w:rsidRDefault="001E2980" w:rsidP="003675EB">
      <w:pPr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四</w:t>
      </w:r>
      <w:r w:rsidR="003125AA" w:rsidRPr="00CA5F4B">
        <w:rPr>
          <w:rFonts w:hint="eastAsia"/>
          <w:b/>
          <w:color w:val="000000" w:themeColor="text1"/>
          <w:sz w:val="24"/>
        </w:rPr>
        <w:t>、</w:t>
      </w:r>
      <w:r w:rsidR="003125AA" w:rsidRPr="00CA5F4B">
        <w:rPr>
          <w:b/>
          <w:color w:val="000000" w:themeColor="text1"/>
          <w:sz w:val="24"/>
        </w:rPr>
        <w:t>论文</w:t>
      </w:r>
      <w:r w:rsidR="003125AA" w:rsidRPr="00CA5F4B">
        <w:rPr>
          <w:rFonts w:hint="eastAsia"/>
          <w:b/>
          <w:color w:val="000000" w:themeColor="text1"/>
          <w:sz w:val="24"/>
        </w:rPr>
        <w:t>篇幅</w:t>
      </w:r>
    </w:p>
    <w:p w:rsidR="003125AA" w:rsidRPr="00CA5F4B" w:rsidRDefault="003125AA" w:rsidP="003125AA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本科生</w:t>
      </w:r>
      <w:r w:rsidRPr="00CA5F4B">
        <w:rPr>
          <w:color w:val="000000" w:themeColor="text1"/>
          <w:sz w:val="24"/>
        </w:rPr>
        <w:t>论文正文字数</w:t>
      </w:r>
      <w:r w:rsidRPr="00CA5F4B">
        <w:rPr>
          <w:rFonts w:hint="eastAsia"/>
          <w:color w:val="000000" w:themeColor="text1"/>
          <w:sz w:val="24"/>
        </w:rPr>
        <w:t>不少于</w:t>
      </w:r>
      <w:r w:rsidRPr="00CA5F4B">
        <w:rPr>
          <w:rFonts w:hint="eastAsia"/>
          <w:color w:val="000000" w:themeColor="text1"/>
          <w:sz w:val="24"/>
        </w:rPr>
        <w:t>10000</w:t>
      </w:r>
      <w:r w:rsidRPr="00CA5F4B">
        <w:rPr>
          <w:color w:val="000000" w:themeColor="text1"/>
          <w:sz w:val="24"/>
        </w:rPr>
        <w:t>字，包括图表、公式、程序等在内不少于</w:t>
      </w:r>
      <w:r w:rsidRPr="00CA5F4B">
        <w:rPr>
          <w:rFonts w:hint="eastAsia"/>
          <w:color w:val="000000" w:themeColor="text1"/>
          <w:sz w:val="24"/>
        </w:rPr>
        <w:t>30</w:t>
      </w:r>
      <w:r w:rsidRPr="00CA5F4B">
        <w:rPr>
          <w:color w:val="000000" w:themeColor="text1"/>
          <w:sz w:val="24"/>
        </w:rPr>
        <w:t>页。关于学生本人工作内容的描述部分字数不少于</w:t>
      </w:r>
      <w:r w:rsidRPr="00CA5F4B">
        <w:rPr>
          <w:color w:val="000000" w:themeColor="text1"/>
          <w:sz w:val="24"/>
        </w:rPr>
        <w:t>5000</w:t>
      </w:r>
      <w:r w:rsidRPr="00CA5F4B">
        <w:rPr>
          <w:color w:val="000000" w:themeColor="text1"/>
          <w:sz w:val="24"/>
        </w:rPr>
        <w:t>字，包括图表、公式、程序等在内不少于</w:t>
      </w:r>
      <w:r w:rsidRPr="00CA5F4B">
        <w:rPr>
          <w:color w:val="000000" w:themeColor="text1"/>
          <w:sz w:val="24"/>
        </w:rPr>
        <w:t>10</w:t>
      </w:r>
      <w:r w:rsidRPr="00CA5F4B">
        <w:rPr>
          <w:color w:val="000000" w:themeColor="text1"/>
          <w:sz w:val="24"/>
        </w:rPr>
        <w:t>页。</w:t>
      </w:r>
    </w:p>
    <w:p w:rsidR="003125AA" w:rsidRPr="00CA5F4B" w:rsidRDefault="003125AA">
      <w:pPr>
        <w:widowControl/>
        <w:jc w:val="left"/>
        <w:rPr>
          <w:color w:val="000000" w:themeColor="text1"/>
        </w:rPr>
      </w:pPr>
      <w:r w:rsidRPr="00CA5F4B">
        <w:rPr>
          <w:color w:val="000000" w:themeColor="text1"/>
        </w:rPr>
        <w:br w:type="page"/>
      </w:r>
    </w:p>
    <w:p w:rsidR="0020016D" w:rsidRPr="00CA5F4B" w:rsidRDefault="0061087C" w:rsidP="003675EB">
      <w:pPr>
        <w:spacing w:beforeLines="50" w:before="156" w:line="400" w:lineRule="exact"/>
        <w:ind w:leftChars="-67" w:left="-44" w:hangingChars="44" w:hanging="97"/>
        <w:rPr>
          <w:color w:val="000000" w:themeColor="text1"/>
          <w:sz w:val="22"/>
        </w:rPr>
      </w:pPr>
      <w:r w:rsidRPr="00CA5F4B">
        <w:rPr>
          <w:rFonts w:hint="eastAsia"/>
          <w:color w:val="000000" w:themeColor="text1"/>
          <w:sz w:val="22"/>
        </w:rPr>
        <w:lastRenderedPageBreak/>
        <w:t>附件</w:t>
      </w:r>
      <w:r w:rsidR="00E05D2D" w:rsidRPr="00CA5F4B">
        <w:rPr>
          <w:rFonts w:hint="eastAsia"/>
          <w:color w:val="000000" w:themeColor="text1"/>
          <w:sz w:val="22"/>
        </w:rPr>
        <w:t>2</w:t>
      </w:r>
      <w:r w:rsidR="0020016D" w:rsidRPr="00CA5F4B">
        <w:rPr>
          <w:rFonts w:hint="eastAsia"/>
          <w:color w:val="000000" w:themeColor="text1"/>
          <w:sz w:val="22"/>
        </w:rPr>
        <w:t>：课程设计格式和归档要求</w:t>
      </w:r>
    </w:p>
    <w:p w:rsidR="003125AA" w:rsidRPr="00CA5F4B" w:rsidRDefault="003125AA" w:rsidP="00D420B4">
      <w:pPr>
        <w:pStyle w:val="21"/>
        <w:spacing w:beforeLines="0" w:afterLines="0"/>
        <w:rPr>
          <w:rFonts w:ascii="宋体" w:eastAsia="宋体" w:hAnsi="宋体"/>
          <w:b/>
          <w:color w:val="000000" w:themeColor="text1"/>
        </w:rPr>
      </w:pPr>
      <w:r w:rsidRPr="00CA5F4B">
        <w:rPr>
          <w:rFonts w:ascii="宋体" w:eastAsia="宋体" w:hAnsi="宋体" w:hint="eastAsia"/>
          <w:b/>
          <w:color w:val="000000" w:themeColor="text1"/>
        </w:rPr>
        <w:t>课程设计报告</w:t>
      </w:r>
      <w:r w:rsidR="004B2027" w:rsidRPr="00CA5F4B">
        <w:rPr>
          <w:rFonts w:ascii="宋体" w:eastAsia="宋体" w:hAnsi="宋体" w:hint="eastAsia"/>
          <w:b/>
          <w:color w:val="000000" w:themeColor="text1"/>
        </w:rPr>
        <w:t>格式和归档要求</w:t>
      </w:r>
    </w:p>
    <w:p w:rsidR="003125AA" w:rsidRPr="00CA5F4B" w:rsidRDefault="00D420B4" w:rsidP="003675EB">
      <w:pPr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一、</w:t>
      </w:r>
      <w:r w:rsidR="003125AA" w:rsidRPr="00CA5F4B">
        <w:rPr>
          <w:rFonts w:hint="eastAsia"/>
          <w:b/>
          <w:color w:val="000000" w:themeColor="text1"/>
          <w:sz w:val="24"/>
        </w:rPr>
        <w:t>课程设计</w:t>
      </w:r>
      <w:r w:rsidR="00600DF7" w:rsidRPr="00CA5F4B">
        <w:rPr>
          <w:rFonts w:hint="eastAsia"/>
          <w:b/>
          <w:color w:val="000000" w:themeColor="text1"/>
          <w:sz w:val="24"/>
        </w:rPr>
        <w:t>报告</w:t>
      </w:r>
      <w:r w:rsidR="003125AA" w:rsidRPr="00CA5F4B">
        <w:rPr>
          <w:b/>
          <w:color w:val="000000" w:themeColor="text1"/>
          <w:sz w:val="24"/>
        </w:rPr>
        <w:t>一般要求</w:t>
      </w:r>
      <w:r w:rsidRPr="00CA5F4B">
        <w:rPr>
          <w:b/>
          <w:color w:val="000000" w:themeColor="text1"/>
          <w:sz w:val="24"/>
        </w:rPr>
        <w:t>和装订顺序</w:t>
      </w:r>
    </w:p>
    <w:p w:rsidR="003125AA" w:rsidRPr="00CA5F4B" w:rsidRDefault="00F031CD" w:rsidP="003125AA">
      <w:pPr>
        <w:spacing w:line="400" w:lineRule="exact"/>
        <w:ind w:leftChars="200" w:left="42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封皮</w:t>
      </w:r>
      <w:r w:rsidR="003125AA" w:rsidRPr="00CA5F4B">
        <w:rPr>
          <w:color w:val="000000" w:themeColor="text1"/>
          <w:sz w:val="24"/>
        </w:rPr>
        <w:t>由教务处</w:t>
      </w:r>
      <w:r w:rsidR="003125AA" w:rsidRPr="00CA5F4B">
        <w:rPr>
          <w:rFonts w:hint="eastAsia"/>
          <w:color w:val="000000" w:themeColor="text1"/>
          <w:sz w:val="24"/>
        </w:rPr>
        <w:t>实践</w:t>
      </w:r>
      <w:proofErr w:type="gramStart"/>
      <w:r w:rsidR="003125AA" w:rsidRPr="00CA5F4B">
        <w:rPr>
          <w:rFonts w:hint="eastAsia"/>
          <w:color w:val="000000" w:themeColor="text1"/>
          <w:sz w:val="24"/>
        </w:rPr>
        <w:t>实训管理科</w:t>
      </w:r>
      <w:proofErr w:type="gramEnd"/>
      <w:r w:rsidR="003125AA" w:rsidRPr="00CA5F4B">
        <w:rPr>
          <w:rFonts w:hint="eastAsia"/>
          <w:color w:val="000000" w:themeColor="text1"/>
          <w:sz w:val="24"/>
        </w:rPr>
        <w:t>统一</w:t>
      </w:r>
      <w:r w:rsidR="003125AA" w:rsidRPr="00CA5F4B">
        <w:rPr>
          <w:color w:val="000000" w:themeColor="text1"/>
          <w:sz w:val="24"/>
        </w:rPr>
        <w:t>设计</w:t>
      </w:r>
      <w:r w:rsidR="003125AA" w:rsidRPr="00CA5F4B">
        <w:rPr>
          <w:rFonts w:hint="eastAsia"/>
          <w:color w:val="000000" w:themeColor="text1"/>
          <w:sz w:val="24"/>
        </w:rPr>
        <w:t>提供</w:t>
      </w:r>
      <w:r w:rsidR="003125AA" w:rsidRPr="00CA5F4B">
        <w:rPr>
          <w:color w:val="000000" w:themeColor="text1"/>
          <w:sz w:val="24"/>
        </w:rPr>
        <w:t>。</w:t>
      </w:r>
    </w:p>
    <w:p w:rsidR="00F031CD" w:rsidRPr="00CA5F4B" w:rsidRDefault="00F031CD" w:rsidP="00F031CD">
      <w:pPr>
        <w:spacing w:line="400" w:lineRule="exact"/>
        <w:ind w:leftChars="200" w:left="42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</w:t>
      </w:r>
      <w:r w:rsidRPr="00CA5F4B">
        <w:rPr>
          <w:rFonts w:hint="eastAsia"/>
          <w:b/>
          <w:color w:val="000000" w:themeColor="text1"/>
          <w:sz w:val="24"/>
        </w:rPr>
        <w:t>、封面</w:t>
      </w:r>
    </w:p>
    <w:p w:rsidR="000D0C21" w:rsidRPr="00CA5F4B" w:rsidRDefault="008370DC" w:rsidP="008370DC">
      <w:pPr>
        <w:spacing w:line="400" w:lineRule="exact"/>
        <w:ind w:leftChars="200" w:left="42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封面的填写要求</w:t>
      </w:r>
      <w:r w:rsidRPr="00CA5F4B">
        <w:rPr>
          <w:rFonts w:hint="eastAsia"/>
          <w:color w:val="000000" w:themeColor="text1"/>
          <w:sz w:val="24"/>
        </w:rPr>
        <w:t>按照毕业论文要求进行。</w:t>
      </w:r>
    </w:p>
    <w:p w:rsidR="00D420B4" w:rsidRPr="00CA5F4B" w:rsidRDefault="003125AA" w:rsidP="00D420B4">
      <w:pPr>
        <w:pStyle w:val="a5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2</w:t>
      </w:r>
      <w:r w:rsidRPr="00CA5F4B">
        <w:rPr>
          <w:rFonts w:hint="eastAsia"/>
          <w:b/>
          <w:color w:val="000000" w:themeColor="text1"/>
        </w:rPr>
        <w:t>、课程设计任务书</w:t>
      </w:r>
    </w:p>
    <w:p w:rsidR="003125AA" w:rsidRPr="00CA5F4B" w:rsidRDefault="003125AA" w:rsidP="00D420B4">
      <w:pPr>
        <w:pStyle w:val="a5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3</w:t>
      </w:r>
      <w:r w:rsidRPr="00CA5F4B">
        <w:rPr>
          <w:rFonts w:hint="eastAsia"/>
          <w:b/>
          <w:color w:val="000000" w:themeColor="text1"/>
        </w:rPr>
        <w:t>、课程设计</w:t>
      </w:r>
      <w:r w:rsidR="00F031CD" w:rsidRPr="00CA5F4B">
        <w:rPr>
          <w:rFonts w:hint="eastAsia"/>
          <w:b/>
          <w:color w:val="000000" w:themeColor="text1"/>
        </w:rPr>
        <w:t>进度表</w:t>
      </w:r>
    </w:p>
    <w:p w:rsidR="003125AA" w:rsidRPr="00CA5F4B" w:rsidRDefault="003125AA" w:rsidP="00D420B4">
      <w:pPr>
        <w:pStyle w:val="a5"/>
        <w:spacing w:before="0" w:line="380" w:lineRule="exact"/>
        <w:ind w:firstLine="482"/>
        <w:rPr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4</w:t>
      </w:r>
      <w:r w:rsidRPr="00CA5F4B">
        <w:rPr>
          <w:rFonts w:hint="eastAsia"/>
          <w:b/>
          <w:color w:val="000000" w:themeColor="text1"/>
        </w:rPr>
        <w:t>、课程设计教学检查记录表</w:t>
      </w:r>
    </w:p>
    <w:p w:rsidR="003125AA" w:rsidRPr="00CA5F4B" w:rsidRDefault="003125AA" w:rsidP="00D420B4">
      <w:pPr>
        <w:pStyle w:val="a5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5</w:t>
      </w:r>
      <w:r w:rsidRPr="00CA5F4B">
        <w:rPr>
          <w:rFonts w:hint="eastAsia"/>
          <w:b/>
          <w:color w:val="000000" w:themeColor="text1"/>
        </w:rPr>
        <w:t>、课程设计报告表</w:t>
      </w:r>
    </w:p>
    <w:p w:rsidR="00F031CD" w:rsidRPr="00CA5F4B" w:rsidRDefault="003125AA" w:rsidP="00D420B4">
      <w:pPr>
        <w:pStyle w:val="a5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6</w:t>
      </w:r>
      <w:r w:rsidR="00D420B4" w:rsidRPr="00CA5F4B">
        <w:rPr>
          <w:rFonts w:hint="eastAsia"/>
          <w:b/>
          <w:color w:val="000000" w:themeColor="text1"/>
        </w:rPr>
        <w:t>、</w:t>
      </w:r>
      <w:r w:rsidR="00F031CD" w:rsidRPr="00CA5F4B">
        <w:rPr>
          <w:rFonts w:hint="eastAsia"/>
          <w:b/>
          <w:color w:val="000000" w:themeColor="text1"/>
        </w:rPr>
        <w:t>课程设计评分表</w:t>
      </w:r>
    </w:p>
    <w:p w:rsidR="00345BF0" w:rsidRPr="00CA5F4B" w:rsidRDefault="00345BF0" w:rsidP="00345BF0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注：</w:t>
      </w:r>
      <w:r w:rsidRPr="00CA5F4B">
        <w:rPr>
          <w:rFonts w:hint="eastAsia"/>
          <w:color w:val="000000" w:themeColor="text1"/>
          <w:sz w:val="24"/>
        </w:rPr>
        <w:t>2</w:t>
      </w:r>
      <w:r w:rsidRPr="00CA5F4B">
        <w:rPr>
          <w:color w:val="000000" w:themeColor="text1"/>
          <w:sz w:val="24"/>
        </w:rPr>
        <w:t>—</w:t>
      </w:r>
      <w:r w:rsidRPr="00CA5F4B">
        <w:rPr>
          <w:rFonts w:hint="eastAsia"/>
          <w:color w:val="000000" w:themeColor="text1"/>
          <w:sz w:val="24"/>
        </w:rPr>
        <w:t>6</w:t>
      </w:r>
      <w:r w:rsidRPr="00CA5F4B">
        <w:rPr>
          <w:rFonts w:hint="eastAsia"/>
          <w:color w:val="000000" w:themeColor="text1"/>
          <w:sz w:val="24"/>
        </w:rPr>
        <w:t>所列表格一律使用黑色钢笔或黑色签字笔手工填写。</w:t>
      </w:r>
    </w:p>
    <w:p w:rsidR="001A475D" w:rsidRPr="00CA5F4B" w:rsidRDefault="009F7466" w:rsidP="001E2980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7</w:t>
      </w:r>
      <w:r w:rsidR="001E2980" w:rsidRPr="00CA5F4B">
        <w:rPr>
          <w:rFonts w:hint="eastAsia"/>
          <w:b/>
          <w:color w:val="000000" w:themeColor="text1"/>
          <w:sz w:val="24"/>
        </w:rPr>
        <w:t>、</w:t>
      </w:r>
      <w:r w:rsidR="001A475D" w:rsidRPr="00CA5F4B">
        <w:rPr>
          <w:rFonts w:hint="eastAsia"/>
          <w:b/>
          <w:color w:val="000000" w:themeColor="text1"/>
          <w:sz w:val="24"/>
        </w:rPr>
        <w:t>摘要</w:t>
      </w:r>
    </w:p>
    <w:p w:rsidR="001E2980" w:rsidRPr="00CA5F4B" w:rsidRDefault="001A475D" w:rsidP="001E2980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8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="001E2980" w:rsidRPr="00CA5F4B">
        <w:rPr>
          <w:b/>
          <w:color w:val="000000" w:themeColor="text1"/>
          <w:sz w:val="24"/>
        </w:rPr>
        <w:t>目录</w:t>
      </w:r>
    </w:p>
    <w:p w:rsidR="001E2980" w:rsidRPr="00CA5F4B" w:rsidRDefault="001A475D" w:rsidP="001E2980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9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="001E2980" w:rsidRPr="00CA5F4B">
        <w:rPr>
          <w:b/>
          <w:color w:val="000000" w:themeColor="text1"/>
          <w:sz w:val="24"/>
        </w:rPr>
        <w:t>主要符号表</w:t>
      </w:r>
      <w:r w:rsidR="001E2980" w:rsidRPr="00CA5F4B">
        <w:rPr>
          <w:rFonts w:hint="eastAsia"/>
          <w:b/>
          <w:color w:val="000000" w:themeColor="text1"/>
          <w:sz w:val="24"/>
        </w:rPr>
        <w:t>（若无此项，可以忽略）</w:t>
      </w:r>
    </w:p>
    <w:p w:rsidR="001E2980" w:rsidRPr="00CA5F4B" w:rsidRDefault="001A475D" w:rsidP="001E2980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10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="001E2980" w:rsidRPr="00CA5F4B">
        <w:rPr>
          <w:b/>
          <w:color w:val="000000" w:themeColor="text1"/>
          <w:sz w:val="24"/>
        </w:rPr>
        <w:t>正文</w:t>
      </w:r>
    </w:p>
    <w:p w:rsidR="00D02AB4" w:rsidRPr="00CA5F4B" w:rsidRDefault="00D02AB4" w:rsidP="001E2980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11</w:t>
      </w:r>
      <w:r w:rsidRPr="00CA5F4B">
        <w:rPr>
          <w:rFonts w:hint="eastAsia"/>
          <w:b/>
          <w:color w:val="000000" w:themeColor="text1"/>
          <w:sz w:val="24"/>
        </w:rPr>
        <w:t>、结论</w:t>
      </w:r>
    </w:p>
    <w:p w:rsidR="001E2980" w:rsidRPr="00CA5F4B" w:rsidRDefault="001A475D" w:rsidP="001E2980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</w:t>
      </w:r>
      <w:r w:rsidR="00D02AB4" w:rsidRPr="00CA5F4B">
        <w:rPr>
          <w:rFonts w:hint="eastAsia"/>
          <w:b/>
          <w:color w:val="000000" w:themeColor="text1"/>
          <w:sz w:val="24"/>
        </w:rPr>
        <w:t>2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="001E2980" w:rsidRPr="00CA5F4B">
        <w:rPr>
          <w:b/>
          <w:color w:val="000000" w:themeColor="text1"/>
          <w:sz w:val="24"/>
        </w:rPr>
        <w:t>参考文献</w:t>
      </w:r>
    </w:p>
    <w:p w:rsidR="001E2980" w:rsidRPr="00CA5F4B" w:rsidRDefault="001A475D" w:rsidP="001E2980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</w:t>
      </w:r>
      <w:r w:rsidR="00D02AB4" w:rsidRPr="00CA5F4B">
        <w:rPr>
          <w:rFonts w:hint="eastAsia"/>
          <w:b/>
          <w:color w:val="000000" w:themeColor="text1"/>
          <w:sz w:val="24"/>
        </w:rPr>
        <w:t>3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="001E2980" w:rsidRPr="00CA5F4B">
        <w:rPr>
          <w:b/>
          <w:color w:val="000000" w:themeColor="text1"/>
          <w:sz w:val="24"/>
        </w:rPr>
        <w:t>致谢</w:t>
      </w:r>
    </w:p>
    <w:p w:rsidR="001E2980" w:rsidRPr="00CA5F4B" w:rsidRDefault="001A475D" w:rsidP="001E2980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</w:t>
      </w:r>
      <w:r w:rsidR="00D02AB4" w:rsidRPr="00CA5F4B">
        <w:rPr>
          <w:rFonts w:hint="eastAsia"/>
          <w:b/>
          <w:color w:val="000000" w:themeColor="text1"/>
          <w:sz w:val="24"/>
        </w:rPr>
        <w:t>4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="001E2980" w:rsidRPr="00CA5F4B">
        <w:rPr>
          <w:b/>
          <w:color w:val="000000" w:themeColor="text1"/>
          <w:sz w:val="24"/>
        </w:rPr>
        <w:t>附录</w:t>
      </w:r>
      <w:r w:rsidR="00083C44" w:rsidRPr="00CA5F4B">
        <w:rPr>
          <w:rFonts w:hint="eastAsia"/>
          <w:b/>
          <w:color w:val="000000" w:themeColor="text1"/>
          <w:sz w:val="24"/>
        </w:rPr>
        <w:t>（若无此项，可以忽略）</w:t>
      </w:r>
    </w:p>
    <w:p w:rsidR="001E2980" w:rsidRPr="00CA5F4B" w:rsidRDefault="001A475D" w:rsidP="001E2980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</w:t>
      </w:r>
      <w:r w:rsidR="00D02AB4" w:rsidRPr="00CA5F4B">
        <w:rPr>
          <w:rFonts w:hint="eastAsia"/>
          <w:b/>
          <w:color w:val="000000" w:themeColor="text1"/>
          <w:sz w:val="24"/>
        </w:rPr>
        <w:t>5</w:t>
      </w:r>
      <w:r w:rsidR="00631428" w:rsidRPr="00CA5F4B">
        <w:rPr>
          <w:rFonts w:hint="eastAsia"/>
          <w:b/>
          <w:color w:val="000000" w:themeColor="text1"/>
          <w:sz w:val="24"/>
        </w:rPr>
        <w:t>、</w:t>
      </w:r>
      <w:r w:rsidR="001E2980" w:rsidRPr="00CA5F4B">
        <w:rPr>
          <w:b/>
          <w:color w:val="000000" w:themeColor="text1"/>
          <w:sz w:val="24"/>
        </w:rPr>
        <w:t>封底</w:t>
      </w:r>
    </w:p>
    <w:p w:rsidR="001E2980" w:rsidRPr="00CA5F4B" w:rsidRDefault="001E2980" w:rsidP="001E2980">
      <w:pPr>
        <w:spacing w:line="400" w:lineRule="exact"/>
        <w:ind w:firstLineChars="200" w:firstLine="480"/>
        <w:rPr>
          <w:b/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封</w:t>
      </w:r>
      <w:r w:rsidRPr="00CA5F4B">
        <w:rPr>
          <w:rFonts w:hint="eastAsia"/>
          <w:color w:val="000000" w:themeColor="text1"/>
          <w:sz w:val="24"/>
        </w:rPr>
        <w:t>底</w:t>
      </w:r>
      <w:r w:rsidRPr="00CA5F4B">
        <w:rPr>
          <w:color w:val="000000" w:themeColor="text1"/>
          <w:sz w:val="24"/>
        </w:rPr>
        <w:t>由教务处</w:t>
      </w:r>
      <w:r w:rsidRPr="00CA5F4B">
        <w:rPr>
          <w:rFonts w:hint="eastAsia"/>
          <w:color w:val="000000" w:themeColor="text1"/>
          <w:sz w:val="24"/>
        </w:rPr>
        <w:t>实践</w:t>
      </w:r>
      <w:proofErr w:type="gramStart"/>
      <w:r w:rsidRPr="00CA5F4B">
        <w:rPr>
          <w:rFonts w:hint="eastAsia"/>
          <w:color w:val="000000" w:themeColor="text1"/>
          <w:sz w:val="24"/>
        </w:rPr>
        <w:t>实训管理科</w:t>
      </w:r>
      <w:proofErr w:type="gramEnd"/>
      <w:r w:rsidRPr="00CA5F4B">
        <w:rPr>
          <w:rFonts w:hint="eastAsia"/>
          <w:color w:val="000000" w:themeColor="text1"/>
          <w:sz w:val="24"/>
        </w:rPr>
        <w:t>统一</w:t>
      </w:r>
      <w:r w:rsidRPr="00CA5F4B">
        <w:rPr>
          <w:color w:val="000000" w:themeColor="text1"/>
          <w:sz w:val="24"/>
        </w:rPr>
        <w:t>设计。</w:t>
      </w:r>
    </w:p>
    <w:p w:rsidR="001E2980" w:rsidRPr="00CA5F4B" w:rsidRDefault="001E2980" w:rsidP="001E2980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从前往后，</w:t>
      </w:r>
      <w:r w:rsidR="00977A40" w:rsidRPr="00CA5F4B">
        <w:rPr>
          <w:rFonts w:hint="eastAsia"/>
          <w:color w:val="000000" w:themeColor="text1"/>
          <w:sz w:val="24"/>
        </w:rPr>
        <w:t>课程设计报告</w:t>
      </w:r>
      <w:r w:rsidRPr="00CA5F4B">
        <w:rPr>
          <w:rFonts w:hint="eastAsia"/>
          <w:color w:val="000000" w:themeColor="text1"/>
          <w:sz w:val="24"/>
        </w:rPr>
        <w:t>应按</w:t>
      </w:r>
      <w:r w:rsidRPr="00CA5F4B">
        <w:rPr>
          <w:rFonts w:hint="eastAsia"/>
          <w:color w:val="000000" w:themeColor="text1"/>
          <w:sz w:val="24"/>
        </w:rPr>
        <w:t>1~1</w:t>
      </w:r>
      <w:r w:rsidR="00D02AB4" w:rsidRPr="00CA5F4B">
        <w:rPr>
          <w:rFonts w:hint="eastAsia"/>
          <w:color w:val="000000" w:themeColor="text1"/>
          <w:sz w:val="24"/>
        </w:rPr>
        <w:t>5</w:t>
      </w:r>
      <w:r w:rsidRPr="00CA5F4B">
        <w:rPr>
          <w:rFonts w:hint="eastAsia"/>
          <w:color w:val="000000" w:themeColor="text1"/>
          <w:sz w:val="24"/>
        </w:rPr>
        <w:t>的顺序装订。</w:t>
      </w:r>
    </w:p>
    <w:p w:rsidR="00F031CD" w:rsidRPr="00CA5F4B" w:rsidRDefault="00F031CD" w:rsidP="003675EB">
      <w:pPr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二</w:t>
      </w:r>
      <w:r w:rsidRPr="00CA5F4B">
        <w:rPr>
          <w:b/>
          <w:color w:val="000000" w:themeColor="text1"/>
          <w:sz w:val="24"/>
        </w:rPr>
        <w:t>、</w:t>
      </w:r>
      <w:r w:rsidRPr="00CA5F4B">
        <w:rPr>
          <w:rFonts w:hint="eastAsia"/>
          <w:b/>
          <w:color w:val="000000" w:themeColor="text1"/>
          <w:sz w:val="24"/>
        </w:rPr>
        <w:t>课程设计报告排版</w:t>
      </w:r>
    </w:p>
    <w:p w:rsidR="00F031CD" w:rsidRPr="003B6250" w:rsidRDefault="00667232" w:rsidP="003B6250">
      <w:pPr>
        <w:spacing w:line="400" w:lineRule="exact"/>
        <w:ind w:firstLineChars="200" w:firstLine="480"/>
        <w:rPr>
          <w:color w:val="000000" w:themeColor="text1"/>
          <w:sz w:val="24"/>
        </w:rPr>
      </w:pPr>
      <w:bookmarkStart w:id="0" w:name="_GoBack"/>
      <w:r w:rsidRPr="003B6250">
        <w:rPr>
          <w:color w:val="000000" w:themeColor="text1"/>
          <w:sz w:val="24"/>
        </w:rPr>
        <w:t>从</w:t>
      </w:r>
      <w:r w:rsidRPr="003B6250">
        <w:rPr>
          <w:rFonts w:hint="eastAsia"/>
          <w:color w:val="000000" w:themeColor="text1"/>
          <w:sz w:val="24"/>
        </w:rPr>
        <w:t>正文</w:t>
      </w:r>
      <w:r w:rsidRPr="003B6250">
        <w:rPr>
          <w:color w:val="000000" w:themeColor="text1"/>
          <w:sz w:val="24"/>
        </w:rPr>
        <w:t>的第一页开始，到</w:t>
      </w:r>
      <w:r w:rsidRPr="003B6250">
        <w:rPr>
          <w:rFonts w:hint="eastAsia"/>
          <w:color w:val="000000" w:themeColor="text1"/>
          <w:sz w:val="24"/>
        </w:rPr>
        <w:t>附录</w:t>
      </w:r>
      <w:r w:rsidRPr="003B6250">
        <w:rPr>
          <w:color w:val="000000" w:themeColor="text1"/>
          <w:sz w:val="24"/>
        </w:rPr>
        <w:t>的最后一页</w:t>
      </w:r>
      <w:r w:rsidRPr="003B6250">
        <w:rPr>
          <w:rFonts w:hint="eastAsia"/>
          <w:color w:val="000000" w:themeColor="text1"/>
          <w:sz w:val="24"/>
        </w:rPr>
        <w:t>，</w:t>
      </w:r>
      <w:r w:rsidR="003B6250" w:rsidRPr="003B6250">
        <w:rPr>
          <w:color w:val="000000" w:themeColor="text1"/>
          <w:sz w:val="24"/>
        </w:rPr>
        <w:t>奇数页页眉按</w:t>
      </w:r>
      <w:r w:rsidR="003B6250" w:rsidRPr="003B6250">
        <w:rPr>
          <w:color w:val="000000" w:themeColor="text1"/>
          <w:sz w:val="24"/>
        </w:rPr>
        <w:t>“</w:t>
      </w:r>
      <w:r w:rsidR="003B6250" w:rsidRPr="003B6250">
        <w:rPr>
          <w:color w:val="000000" w:themeColor="text1"/>
          <w:sz w:val="24"/>
        </w:rPr>
        <w:t>第</w:t>
      </w:r>
      <w:r w:rsidR="003B6250" w:rsidRPr="003B6250">
        <w:rPr>
          <w:color w:val="000000" w:themeColor="text1"/>
          <w:sz w:val="24"/>
        </w:rPr>
        <w:t>1</w:t>
      </w:r>
      <w:r w:rsidR="003B6250" w:rsidRPr="003B6250">
        <w:rPr>
          <w:color w:val="000000" w:themeColor="text1"/>
          <w:sz w:val="24"/>
        </w:rPr>
        <w:t>章</w:t>
      </w:r>
      <w:r w:rsidR="003B6250" w:rsidRPr="003B6250">
        <w:rPr>
          <w:color w:val="000000" w:themeColor="text1"/>
          <w:sz w:val="24"/>
        </w:rPr>
        <w:t xml:space="preserve"> </w:t>
      </w:r>
      <w:r w:rsidR="003B6250" w:rsidRPr="003B6250">
        <w:rPr>
          <w:color w:val="000000" w:themeColor="text1"/>
          <w:sz w:val="24"/>
        </w:rPr>
        <w:t>光纤压力传感器简介</w:t>
      </w:r>
      <w:r w:rsidR="003B6250" w:rsidRPr="003B6250">
        <w:rPr>
          <w:color w:val="000000" w:themeColor="text1"/>
          <w:sz w:val="24"/>
        </w:rPr>
        <w:t>”</w:t>
      </w:r>
      <w:r w:rsidR="003B6250" w:rsidRPr="003B6250">
        <w:rPr>
          <w:color w:val="000000" w:themeColor="text1"/>
          <w:sz w:val="24"/>
        </w:rPr>
        <w:t>这种形式打印该页所在的章号和章题目，</w:t>
      </w:r>
      <w:r w:rsidR="001E2980" w:rsidRPr="003B6250">
        <w:rPr>
          <w:color w:val="000000" w:themeColor="text1"/>
          <w:sz w:val="24"/>
        </w:rPr>
        <w:t>偶数页页眉上</w:t>
      </w:r>
      <w:r w:rsidRPr="003B6250">
        <w:rPr>
          <w:rFonts w:hint="eastAsia"/>
          <w:color w:val="000000" w:themeColor="text1"/>
          <w:sz w:val="24"/>
        </w:rPr>
        <w:t>专科打印</w:t>
      </w:r>
      <w:r w:rsidRPr="003B6250">
        <w:rPr>
          <w:color w:val="000000" w:themeColor="text1"/>
          <w:sz w:val="24"/>
        </w:rPr>
        <w:t>“</w:t>
      </w:r>
      <w:r w:rsidRPr="003B6250">
        <w:rPr>
          <w:color w:val="000000" w:themeColor="text1"/>
          <w:sz w:val="24"/>
        </w:rPr>
        <w:t>电子科技大学</w:t>
      </w:r>
      <w:r w:rsidRPr="003B6250">
        <w:rPr>
          <w:rFonts w:hint="eastAsia"/>
          <w:color w:val="000000" w:themeColor="text1"/>
          <w:sz w:val="24"/>
        </w:rPr>
        <w:t>成都学院专科课程设计</w:t>
      </w:r>
      <w:r w:rsidR="009D50C8" w:rsidRPr="003B6250">
        <w:rPr>
          <w:rFonts w:hint="eastAsia"/>
          <w:color w:val="000000" w:themeColor="text1"/>
          <w:sz w:val="24"/>
        </w:rPr>
        <w:t>报告</w:t>
      </w:r>
      <w:r w:rsidRPr="003B6250">
        <w:rPr>
          <w:color w:val="000000" w:themeColor="text1"/>
          <w:sz w:val="24"/>
        </w:rPr>
        <w:t>”</w:t>
      </w:r>
      <w:r w:rsidRPr="003B6250">
        <w:rPr>
          <w:rFonts w:hint="eastAsia"/>
          <w:color w:val="000000" w:themeColor="text1"/>
          <w:sz w:val="24"/>
        </w:rPr>
        <w:t>。</w:t>
      </w:r>
    </w:p>
    <w:p w:rsidR="00667232" w:rsidRPr="003B6250" w:rsidRDefault="00667232" w:rsidP="00D420B4">
      <w:pPr>
        <w:pStyle w:val="a5"/>
        <w:spacing w:before="0" w:line="380" w:lineRule="exact"/>
        <w:rPr>
          <w:color w:val="000000" w:themeColor="text1"/>
        </w:rPr>
      </w:pPr>
      <w:r w:rsidRPr="003B6250">
        <w:rPr>
          <w:rFonts w:hint="eastAsia"/>
          <w:color w:val="000000" w:themeColor="text1"/>
        </w:rPr>
        <w:t>除上述不同规定以外，其他排版要求</w:t>
      </w:r>
      <w:r w:rsidR="00BD2BF2" w:rsidRPr="003B6250">
        <w:rPr>
          <w:rFonts w:hint="eastAsia"/>
          <w:color w:val="000000" w:themeColor="text1"/>
        </w:rPr>
        <w:t>按照</w:t>
      </w:r>
      <w:r w:rsidRPr="003B6250">
        <w:rPr>
          <w:rFonts w:hint="eastAsia"/>
          <w:color w:val="000000" w:themeColor="text1"/>
        </w:rPr>
        <w:t>毕业论文的</w:t>
      </w:r>
      <w:r w:rsidR="00BD2BF2" w:rsidRPr="003B6250">
        <w:rPr>
          <w:rFonts w:hint="eastAsia"/>
          <w:color w:val="000000" w:themeColor="text1"/>
        </w:rPr>
        <w:t>排版</w:t>
      </w:r>
      <w:r w:rsidRPr="003B6250">
        <w:rPr>
          <w:rFonts w:hint="eastAsia"/>
          <w:color w:val="000000" w:themeColor="text1"/>
        </w:rPr>
        <w:t>要求</w:t>
      </w:r>
      <w:r w:rsidR="00BD2BF2" w:rsidRPr="003B6250">
        <w:rPr>
          <w:rFonts w:hint="eastAsia"/>
          <w:color w:val="000000" w:themeColor="text1"/>
        </w:rPr>
        <w:t>进行</w:t>
      </w:r>
      <w:r w:rsidRPr="003B6250">
        <w:rPr>
          <w:rFonts w:hint="eastAsia"/>
          <w:color w:val="000000" w:themeColor="text1"/>
        </w:rPr>
        <w:t>。</w:t>
      </w:r>
    </w:p>
    <w:bookmarkEnd w:id="0"/>
    <w:p w:rsidR="00BD2BF2" w:rsidRPr="00CA5F4B" w:rsidRDefault="00BD2BF2" w:rsidP="003675EB">
      <w:pPr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三</w:t>
      </w:r>
      <w:r w:rsidRPr="00CA5F4B">
        <w:rPr>
          <w:b/>
          <w:color w:val="000000" w:themeColor="text1"/>
          <w:sz w:val="24"/>
        </w:rPr>
        <w:t>、</w:t>
      </w:r>
      <w:r w:rsidR="00C25D0A" w:rsidRPr="00CA5F4B">
        <w:rPr>
          <w:rFonts w:hint="eastAsia"/>
          <w:b/>
          <w:color w:val="000000" w:themeColor="text1"/>
          <w:sz w:val="24"/>
        </w:rPr>
        <w:t>课程设计报告</w:t>
      </w:r>
      <w:r w:rsidRPr="00CA5F4B">
        <w:rPr>
          <w:rFonts w:hint="eastAsia"/>
          <w:b/>
          <w:color w:val="000000" w:themeColor="text1"/>
          <w:sz w:val="24"/>
        </w:rPr>
        <w:t>打印规格</w:t>
      </w:r>
    </w:p>
    <w:p w:rsidR="003125AA" w:rsidRPr="00CA5F4B" w:rsidRDefault="003125AA" w:rsidP="00BD2BF2">
      <w:pPr>
        <w:pStyle w:val="a5"/>
        <w:spacing w:before="0" w:line="380" w:lineRule="exact"/>
        <w:rPr>
          <w:color w:val="000000" w:themeColor="text1"/>
        </w:rPr>
      </w:pPr>
      <w:r w:rsidRPr="00CA5F4B">
        <w:rPr>
          <w:rFonts w:hint="eastAsia"/>
          <w:color w:val="000000" w:themeColor="text1"/>
        </w:rPr>
        <w:t>课程设计报告部分</w:t>
      </w:r>
      <w:r w:rsidRPr="00CA5F4B">
        <w:rPr>
          <w:color w:val="000000" w:themeColor="text1"/>
        </w:rPr>
        <w:t>要求</w:t>
      </w:r>
      <w:r w:rsidRPr="00CA5F4B">
        <w:rPr>
          <w:rFonts w:hint="eastAsia"/>
          <w:color w:val="000000" w:themeColor="text1"/>
        </w:rPr>
        <w:t>单</w:t>
      </w:r>
      <w:r w:rsidRPr="00CA5F4B">
        <w:rPr>
          <w:color w:val="000000" w:themeColor="text1"/>
        </w:rPr>
        <w:t>面印刷</w:t>
      </w:r>
      <w:r w:rsidRPr="00CA5F4B">
        <w:rPr>
          <w:rFonts w:hint="eastAsia"/>
          <w:color w:val="000000" w:themeColor="text1"/>
        </w:rPr>
        <w:t>。</w:t>
      </w:r>
    </w:p>
    <w:tbl>
      <w:tblPr>
        <w:tblW w:w="0" w:type="auto"/>
        <w:jc w:val="center"/>
        <w:tblInd w:w="-2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4"/>
        <w:gridCol w:w="1984"/>
        <w:gridCol w:w="1043"/>
        <w:gridCol w:w="945"/>
      </w:tblGrid>
      <w:tr w:rsidR="003125AA" w:rsidRPr="00CA5F4B" w:rsidTr="00BD2BF2">
        <w:trPr>
          <w:cantSplit/>
          <w:trHeight w:val="650"/>
          <w:jc w:val="center"/>
        </w:trPr>
        <w:tc>
          <w:tcPr>
            <w:tcW w:w="1184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纸张规格、</w:t>
            </w:r>
          </w:p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尺寸（</w:t>
            </w:r>
            <w:r w:rsidRPr="00CA5F4B">
              <w:rPr>
                <w:color w:val="000000" w:themeColor="text1"/>
              </w:rPr>
              <w:t>mm</w:t>
            </w:r>
            <w:r w:rsidRPr="00CA5F4B">
              <w:rPr>
                <w:color w:val="000000" w:themeColor="text1"/>
              </w:rPr>
              <w:t>）</w:t>
            </w:r>
          </w:p>
        </w:tc>
        <w:tc>
          <w:tcPr>
            <w:tcW w:w="1984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每页印刷版面尺寸（</w:t>
            </w:r>
            <w:r w:rsidRPr="00CA5F4B">
              <w:rPr>
                <w:color w:val="000000" w:themeColor="text1"/>
              </w:rPr>
              <w:t>mm</w:t>
            </w:r>
            <w:r w:rsidRPr="00CA5F4B">
              <w:rPr>
                <w:color w:val="000000" w:themeColor="text1"/>
              </w:rPr>
              <w:t>）</w:t>
            </w:r>
          </w:p>
        </w:tc>
        <w:tc>
          <w:tcPr>
            <w:tcW w:w="1043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每行打印字数</w:t>
            </w:r>
          </w:p>
        </w:tc>
        <w:tc>
          <w:tcPr>
            <w:tcW w:w="945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每页打印行数</w:t>
            </w:r>
          </w:p>
        </w:tc>
      </w:tr>
      <w:tr w:rsidR="003125AA" w:rsidRPr="00CA5F4B" w:rsidTr="00BD2BF2">
        <w:trPr>
          <w:cantSplit/>
          <w:trHeight w:val="625"/>
          <w:jc w:val="center"/>
        </w:trPr>
        <w:tc>
          <w:tcPr>
            <w:tcW w:w="1184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lastRenderedPageBreak/>
              <w:t>A4</w:t>
            </w:r>
          </w:p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(210×297)</w:t>
            </w:r>
          </w:p>
        </w:tc>
        <w:tc>
          <w:tcPr>
            <w:tcW w:w="1984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146×220</w:t>
            </w:r>
          </w:p>
        </w:tc>
        <w:tc>
          <w:tcPr>
            <w:tcW w:w="1043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32</w:t>
            </w:r>
            <w:r w:rsidRPr="00CA5F4B">
              <w:rPr>
                <w:color w:val="000000" w:themeColor="text1"/>
              </w:rPr>
              <w:t>～</w:t>
            </w:r>
            <w:r w:rsidRPr="00CA5F4B">
              <w:rPr>
                <w:color w:val="000000" w:themeColor="text1"/>
              </w:rPr>
              <w:t>34</w:t>
            </w:r>
            <w:r w:rsidRPr="00CA5F4B">
              <w:rPr>
                <w:color w:val="000000" w:themeColor="text1"/>
              </w:rPr>
              <w:t>字</w:t>
            </w:r>
          </w:p>
        </w:tc>
        <w:tc>
          <w:tcPr>
            <w:tcW w:w="945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29</w:t>
            </w:r>
            <w:r w:rsidRPr="00CA5F4B">
              <w:rPr>
                <w:color w:val="000000" w:themeColor="text1"/>
              </w:rPr>
              <w:t>～</w:t>
            </w:r>
            <w:r w:rsidRPr="00CA5F4B">
              <w:rPr>
                <w:color w:val="000000" w:themeColor="text1"/>
              </w:rPr>
              <w:t>31</w:t>
            </w:r>
            <w:r w:rsidRPr="00CA5F4B">
              <w:rPr>
                <w:color w:val="000000" w:themeColor="text1"/>
              </w:rPr>
              <w:t>行</w:t>
            </w:r>
          </w:p>
        </w:tc>
      </w:tr>
    </w:tbl>
    <w:p w:rsidR="00BD2BF2" w:rsidRPr="00CA5F4B" w:rsidRDefault="00BD2BF2" w:rsidP="003675EB">
      <w:pPr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四、课程设计报告篇幅</w:t>
      </w:r>
    </w:p>
    <w:p w:rsidR="00002B7E" w:rsidRPr="00CA5F4B" w:rsidRDefault="00002B7E" w:rsidP="00002B7E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摘要应该简短，字数适当，但不得少于</w:t>
      </w:r>
      <w:r w:rsidRPr="00CA5F4B">
        <w:rPr>
          <w:rFonts w:hint="eastAsia"/>
          <w:color w:val="000000" w:themeColor="text1"/>
          <w:sz w:val="24"/>
        </w:rPr>
        <w:t>300</w:t>
      </w:r>
      <w:r w:rsidRPr="00CA5F4B">
        <w:rPr>
          <w:rFonts w:hint="eastAsia"/>
          <w:color w:val="000000" w:themeColor="text1"/>
          <w:sz w:val="24"/>
        </w:rPr>
        <w:t>字。</w:t>
      </w:r>
    </w:p>
    <w:p w:rsidR="000A1F62" w:rsidRPr="00CA5F4B" w:rsidRDefault="00002B7E" w:rsidP="00002B7E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正文部分字数不得低于</w:t>
      </w:r>
      <w:r w:rsidRPr="00CA5F4B">
        <w:rPr>
          <w:rFonts w:hint="eastAsia"/>
          <w:color w:val="000000" w:themeColor="text1"/>
          <w:sz w:val="24"/>
        </w:rPr>
        <w:t>5000</w:t>
      </w:r>
      <w:r w:rsidRPr="00CA5F4B">
        <w:rPr>
          <w:rFonts w:hint="eastAsia"/>
          <w:color w:val="000000" w:themeColor="text1"/>
          <w:sz w:val="24"/>
        </w:rPr>
        <w:t>字</w:t>
      </w:r>
      <w:r w:rsidRPr="00CA5F4B">
        <w:rPr>
          <w:color w:val="000000" w:themeColor="text1"/>
          <w:sz w:val="24"/>
        </w:rPr>
        <w:t>。</w:t>
      </w:r>
    </w:p>
    <w:p w:rsidR="00002B7E" w:rsidRPr="00CA5F4B" w:rsidRDefault="00002B7E" w:rsidP="00002B7E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正文最后一章（即结论）中文字数不低于</w:t>
      </w:r>
      <w:r w:rsidRPr="00CA5F4B">
        <w:rPr>
          <w:rFonts w:hint="eastAsia"/>
          <w:color w:val="000000" w:themeColor="text1"/>
          <w:sz w:val="24"/>
        </w:rPr>
        <w:t>500</w:t>
      </w:r>
      <w:r w:rsidRPr="00CA5F4B">
        <w:rPr>
          <w:rFonts w:hint="eastAsia"/>
          <w:color w:val="000000" w:themeColor="text1"/>
          <w:sz w:val="24"/>
        </w:rPr>
        <w:t>字。</w:t>
      </w:r>
    </w:p>
    <w:p w:rsidR="00002B7E" w:rsidRPr="00CA5F4B" w:rsidRDefault="00002B7E" w:rsidP="00002B7E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致谢对象限于在</w:t>
      </w:r>
      <w:r w:rsidRPr="00CA5F4B">
        <w:rPr>
          <w:rFonts w:hint="eastAsia"/>
          <w:color w:val="000000" w:themeColor="text1"/>
          <w:sz w:val="24"/>
        </w:rPr>
        <w:t>课程</w:t>
      </w:r>
      <w:r w:rsidRPr="00CA5F4B">
        <w:rPr>
          <w:color w:val="000000" w:themeColor="text1"/>
          <w:sz w:val="24"/>
        </w:rPr>
        <w:t>设计过程中，对自己完成</w:t>
      </w:r>
      <w:r w:rsidRPr="00CA5F4B">
        <w:rPr>
          <w:rFonts w:hint="eastAsia"/>
          <w:color w:val="000000" w:themeColor="text1"/>
          <w:sz w:val="24"/>
        </w:rPr>
        <w:t>课程设计</w:t>
      </w:r>
      <w:r w:rsidRPr="00CA5F4B">
        <w:rPr>
          <w:color w:val="000000" w:themeColor="text1"/>
          <w:sz w:val="24"/>
        </w:rPr>
        <w:t>有较大帮助的团体和人士</w:t>
      </w:r>
      <w:r w:rsidRPr="00CA5F4B">
        <w:rPr>
          <w:rFonts w:hint="eastAsia"/>
          <w:color w:val="000000" w:themeColor="text1"/>
          <w:sz w:val="24"/>
        </w:rPr>
        <w:t>等，字数在</w:t>
      </w:r>
      <w:r w:rsidRPr="00CA5F4B">
        <w:rPr>
          <w:color w:val="000000" w:themeColor="text1"/>
          <w:sz w:val="24"/>
        </w:rPr>
        <w:t>200</w:t>
      </w:r>
      <w:r w:rsidRPr="00CA5F4B">
        <w:rPr>
          <w:color w:val="000000" w:themeColor="text1"/>
          <w:sz w:val="24"/>
        </w:rPr>
        <w:t>字以内</w:t>
      </w:r>
    </w:p>
    <w:p w:rsidR="003F6C4D" w:rsidRPr="00CA5F4B" w:rsidRDefault="003F6C4D" w:rsidP="003675EB">
      <w:pPr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</w:p>
    <w:p w:rsidR="00DA3112" w:rsidRPr="00CA5F4B" w:rsidRDefault="00DA3112" w:rsidP="00DA3112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注：其他未做特殊说明的事项，按照《附件</w:t>
      </w:r>
      <w:r w:rsidRPr="00CA5F4B">
        <w:rPr>
          <w:rFonts w:hint="eastAsia"/>
          <w:b/>
          <w:color w:val="000000" w:themeColor="text1"/>
          <w:sz w:val="24"/>
        </w:rPr>
        <w:t>1</w:t>
      </w:r>
      <w:r w:rsidRPr="00CA5F4B">
        <w:rPr>
          <w:rFonts w:hint="eastAsia"/>
          <w:b/>
          <w:color w:val="000000" w:themeColor="text1"/>
          <w:sz w:val="24"/>
        </w:rPr>
        <w:t>：毕业论文的格式和归档要求》进行。</w:t>
      </w:r>
    </w:p>
    <w:p w:rsidR="003125AA" w:rsidRPr="00CA5F4B" w:rsidRDefault="003125AA" w:rsidP="003675EB">
      <w:pPr>
        <w:spacing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b/>
          <w:color w:val="000000" w:themeColor="text1"/>
          <w:sz w:val="24"/>
        </w:rPr>
        <w:br w:type="page"/>
      </w:r>
    </w:p>
    <w:p w:rsidR="00CD577E" w:rsidRPr="00CA5F4B" w:rsidRDefault="0061087C" w:rsidP="003675EB">
      <w:pPr>
        <w:spacing w:beforeLines="50" w:before="156" w:line="400" w:lineRule="exact"/>
        <w:ind w:leftChars="-67" w:left="-44" w:hangingChars="44" w:hanging="97"/>
        <w:rPr>
          <w:color w:val="000000" w:themeColor="text1"/>
          <w:sz w:val="22"/>
        </w:rPr>
      </w:pPr>
      <w:r w:rsidRPr="00CA5F4B">
        <w:rPr>
          <w:rFonts w:hint="eastAsia"/>
          <w:color w:val="000000" w:themeColor="text1"/>
          <w:sz w:val="22"/>
        </w:rPr>
        <w:lastRenderedPageBreak/>
        <w:t>附件</w:t>
      </w:r>
      <w:r w:rsidR="00E05D2D" w:rsidRPr="00CA5F4B">
        <w:rPr>
          <w:rFonts w:hint="eastAsia"/>
          <w:color w:val="000000" w:themeColor="text1"/>
          <w:sz w:val="22"/>
        </w:rPr>
        <w:t>3</w:t>
      </w:r>
      <w:r w:rsidR="00CD577E" w:rsidRPr="00CA5F4B">
        <w:rPr>
          <w:rFonts w:hint="eastAsia"/>
          <w:color w:val="000000" w:themeColor="text1"/>
          <w:sz w:val="22"/>
        </w:rPr>
        <w:t>：项目</w:t>
      </w:r>
      <w:proofErr w:type="gramStart"/>
      <w:r w:rsidR="00CD577E" w:rsidRPr="00CA5F4B">
        <w:rPr>
          <w:rFonts w:hint="eastAsia"/>
          <w:color w:val="000000" w:themeColor="text1"/>
          <w:sz w:val="22"/>
        </w:rPr>
        <w:t>制开发</w:t>
      </w:r>
      <w:proofErr w:type="gramEnd"/>
      <w:r w:rsidR="00CD577E" w:rsidRPr="00CA5F4B">
        <w:rPr>
          <w:rFonts w:hint="eastAsia"/>
          <w:color w:val="000000" w:themeColor="text1"/>
          <w:sz w:val="22"/>
        </w:rPr>
        <w:t>报告格式和归档要求</w:t>
      </w:r>
    </w:p>
    <w:p w:rsidR="003125AA" w:rsidRPr="00CA5F4B" w:rsidRDefault="003125AA" w:rsidP="003125AA">
      <w:pPr>
        <w:pStyle w:val="21"/>
        <w:spacing w:beforeLines="0" w:afterLines="0"/>
        <w:rPr>
          <w:rFonts w:ascii="宋体" w:eastAsia="宋体" w:hAnsi="宋体"/>
          <w:b/>
          <w:color w:val="000000" w:themeColor="text1"/>
        </w:rPr>
      </w:pPr>
      <w:r w:rsidRPr="00CA5F4B">
        <w:rPr>
          <w:rFonts w:ascii="宋体" w:eastAsia="宋体" w:hAnsi="宋体" w:hint="eastAsia"/>
          <w:b/>
          <w:color w:val="000000" w:themeColor="text1"/>
        </w:rPr>
        <w:t>项目</w:t>
      </w:r>
      <w:proofErr w:type="gramStart"/>
      <w:r w:rsidRPr="00CA5F4B">
        <w:rPr>
          <w:rFonts w:ascii="宋体" w:eastAsia="宋体" w:hAnsi="宋体" w:hint="eastAsia"/>
          <w:b/>
          <w:color w:val="000000" w:themeColor="text1"/>
        </w:rPr>
        <w:t>制开发</w:t>
      </w:r>
      <w:proofErr w:type="gramEnd"/>
      <w:r w:rsidRPr="00CA5F4B">
        <w:rPr>
          <w:rFonts w:ascii="宋体" w:eastAsia="宋体" w:hAnsi="宋体" w:hint="eastAsia"/>
          <w:b/>
          <w:color w:val="000000" w:themeColor="text1"/>
        </w:rPr>
        <w:t>报告</w:t>
      </w:r>
      <w:r w:rsidR="004B2027" w:rsidRPr="00CA5F4B">
        <w:rPr>
          <w:rFonts w:ascii="宋体" w:eastAsia="宋体" w:hAnsi="宋体" w:hint="eastAsia"/>
          <w:b/>
          <w:color w:val="000000" w:themeColor="text1"/>
        </w:rPr>
        <w:t>格式和归档要求</w:t>
      </w:r>
    </w:p>
    <w:p w:rsidR="003125AA" w:rsidRPr="00CA5F4B" w:rsidRDefault="009D57E7" w:rsidP="003675EB">
      <w:pPr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一、</w:t>
      </w:r>
      <w:r w:rsidR="003125AA" w:rsidRPr="00CA5F4B">
        <w:rPr>
          <w:rFonts w:hint="eastAsia"/>
          <w:b/>
          <w:color w:val="000000" w:themeColor="text1"/>
          <w:sz w:val="24"/>
        </w:rPr>
        <w:t>项目</w:t>
      </w:r>
      <w:proofErr w:type="gramStart"/>
      <w:r w:rsidR="003125AA" w:rsidRPr="00CA5F4B">
        <w:rPr>
          <w:rFonts w:hint="eastAsia"/>
          <w:b/>
          <w:color w:val="000000" w:themeColor="text1"/>
          <w:sz w:val="24"/>
        </w:rPr>
        <w:t>制开发</w:t>
      </w:r>
      <w:proofErr w:type="gramEnd"/>
      <w:r w:rsidR="00600DF7" w:rsidRPr="00CA5F4B">
        <w:rPr>
          <w:rFonts w:hint="eastAsia"/>
          <w:b/>
          <w:color w:val="000000" w:themeColor="text1"/>
          <w:sz w:val="24"/>
        </w:rPr>
        <w:t>报告</w:t>
      </w:r>
      <w:r w:rsidRPr="00CA5F4B">
        <w:rPr>
          <w:rFonts w:hint="eastAsia"/>
          <w:b/>
          <w:color w:val="000000" w:themeColor="text1"/>
          <w:sz w:val="24"/>
        </w:rPr>
        <w:t>的</w:t>
      </w:r>
      <w:r w:rsidR="003125AA" w:rsidRPr="00CA5F4B">
        <w:rPr>
          <w:b/>
          <w:color w:val="000000" w:themeColor="text1"/>
          <w:sz w:val="24"/>
        </w:rPr>
        <w:t>一般要求</w:t>
      </w:r>
      <w:r w:rsidRPr="00CA5F4B">
        <w:rPr>
          <w:rFonts w:hint="eastAsia"/>
          <w:b/>
          <w:color w:val="000000" w:themeColor="text1"/>
          <w:sz w:val="24"/>
        </w:rPr>
        <w:t>和装订顺序</w:t>
      </w:r>
    </w:p>
    <w:p w:rsidR="003125AA" w:rsidRPr="00CA5F4B" w:rsidRDefault="003125AA" w:rsidP="001A475D">
      <w:pPr>
        <w:pStyle w:val="a5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1</w:t>
      </w:r>
      <w:r w:rsidRPr="00CA5F4B">
        <w:rPr>
          <w:rFonts w:hint="eastAsia"/>
          <w:b/>
          <w:color w:val="000000" w:themeColor="text1"/>
        </w:rPr>
        <w:t>、封皮和封面</w:t>
      </w:r>
    </w:p>
    <w:p w:rsidR="008370DC" w:rsidRPr="00CA5F4B" w:rsidRDefault="008370DC" w:rsidP="008370DC">
      <w:pPr>
        <w:spacing w:line="400" w:lineRule="exact"/>
        <w:ind w:leftChars="200" w:left="42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封皮</w:t>
      </w:r>
      <w:r w:rsidRPr="00CA5F4B">
        <w:rPr>
          <w:color w:val="000000" w:themeColor="text1"/>
          <w:sz w:val="24"/>
        </w:rPr>
        <w:t>由教务处</w:t>
      </w:r>
      <w:r w:rsidRPr="00CA5F4B">
        <w:rPr>
          <w:rFonts w:hint="eastAsia"/>
          <w:color w:val="000000" w:themeColor="text1"/>
          <w:sz w:val="24"/>
        </w:rPr>
        <w:t>实践</w:t>
      </w:r>
      <w:proofErr w:type="gramStart"/>
      <w:r w:rsidRPr="00CA5F4B">
        <w:rPr>
          <w:rFonts w:hint="eastAsia"/>
          <w:color w:val="000000" w:themeColor="text1"/>
          <w:sz w:val="24"/>
        </w:rPr>
        <w:t>实训管理科</w:t>
      </w:r>
      <w:proofErr w:type="gramEnd"/>
      <w:r w:rsidRPr="00CA5F4B">
        <w:rPr>
          <w:rFonts w:hint="eastAsia"/>
          <w:color w:val="000000" w:themeColor="text1"/>
          <w:sz w:val="24"/>
        </w:rPr>
        <w:t>统一</w:t>
      </w:r>
      <w:r w:rsidRPr="00CA5F4B">
        <w:rPr>
          <w:color w:val="000000" w:themeColor="text1"/>
          <w:sz w:val="24"/>
        </w:rPr>
        <w:t>设计</w:t>
      </w:r>
      <w:r w:rsidRPr="00CA5F4B">
        <w:rPr>
          <w:rFonts w:hint="eastAsia"/>
          <w:color w:val="000000" w:themeColor="text1"/>
          <w:sz w:val="24"/>
        </w:rPr>
        <w:t>提供</w:t>
      </w:r>
      <w:r w:rsidRPr="00CA5F4B">
        <w:rPr>
          <w:color w:val="000000" w:themeColor="text1"/>
          <w:sz w:val="24"/>
        </w:rPr>
        <w:t>。</w:t>
      </w:r>
    </w:p>
    <w:p w:rsidR="008370DC" w:rsidRPr="00CA5F4B" w:rsidRDefault="008370DC" w:rsidP="008370DC">
      <w:pPr>
        <w:spacing w:line="400" w:lineRule="exact"/>
        <w:ind w:leftChars="200" w:left="42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封面的填写要求</w:t>
      </w:r>
      <w:r w:rsidRPr="00CA5F4B">
        <w:rPr>
          <w:rFonts w:hint="eastAsia"/>
          <w:color w:val="000000" w:themeColor="text1"/>
          <w:sz w:val="24"/>
        </w:rPr>
        <w:t>按照毕业论文要求进行。</w:t>
      </w:r>
    </w:p>
    <w:p w:rsidR="001A475D" w:rsidRPr="00CA5F4B" w:rsidRDefault="003125AA" w:rsidP="001A475D">
      <w:pPr>
        <w:pStyle w:val="a5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2</w:t>
      </w:r>
      <w:r w:rsidRPr="00CA5F4B">
        <w:rPr>
          <w:rFonts w:hint="eastAsia"/>
          <w:b/>
          <w:color w:val="000000" w:themeColor="text1"/>
        </w:rPr>
        <w:t>、项目</w:t>
      </w:r>
      <w:proofErr w:type="gramStart"/>
      <w:r w:rsidRPr="00CA5F4B">
        <w:rPr>
          <w:rFonts w:hint="eastAsia"/>
          <w:b/>
          <w:color w:val="000000" w:themeColor="text1"/>
        </w:rPr>
        <w:t>制开发</w:t>
      </w:r>
      <w:proofErr w:type="gramEnd"/>
      <w:r w:rsidRPr="00CA5F4B">
        <w:rPr>
          <w:rFonts w:hint="eastAsia"/>
          <w:b/>
          <w:color w:val="000000" w:themeColor="text1"/>
        </w:rPr>
        <w:t>任务书</w:t>
      </w:r>
    </w:p>
    <w:p w:rsidR="008370DC" w:rsidRPr="00CA5F4B" w:rsidRDefault="003125AA" w:rsidP="001A475D">
      <w:pPr>
        <w:pStyle w:val="a5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3</w:t>
      </w:r>
      <w:r w:rsidRPr="00CA5F4B">
        <w:rPr>
          <w:rFonts w:hint="eastAsia"/>
          <w:b/>
          <w:color w:val="000000" w:themeColor="text1"/>
        </w:rPr>
        <w:t>、项目</w:t>
      </w:r>
      <w:proofErr w:type="gramStart"/>
      <w:r w:rsidRPr="00CA5F4B">
        <w:rPr>
          <w:rFonts w:hint="eastAsia"/>
          <w:b/>
          <w:color w:val="000000" w:themeColor="text1"/>
        </w:rPr>
        <w:t>制开发</w:t>
      </w:r>
      <w:proofErr w:type="gramEnd"/>
      <w:r w:rsidRPr="00CA5F4B">
        <w:rPr>
          <w:rFonts w:hint="eastAsia"/>
          <w:b/>
          <w:color w:val="000000" w:themeColor="text1"/>
        </w:rPr>
        <w:t>主要阶段安排表</w:t>
      </w:r>
    </w:p>
    <w:p w:rsidR="001A475D" w:rsidRPr="00CA5F4B" w:rsidRDefault="003125AA" w:rsidP="001A475D">
      <w:pPr>
        <w:pStyle w:val="a5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4</w:t>
      </w:r>
      <w:r w:rsidRPr="00CA5F4B">
        <w:rPr>
          <w:rFonts w:hint="eastAsia"/>
          <w:b/>
          <w:color w:val="000000" w:themeColor="text1"/>
        </w:rPr>
        <w:t>、项目</w:t>
      </w:r>
      <w:proofErr w:type="gramStart"/>
      <w:r w:rsidRPr="00CA5F4B">
        <w:rPr>
          <w:rFonts w:hint="eastAsia"/>
          <w:b/>
          <w:color w:val="000000" w:themeColor="text1"/>
        </w:rPr>
        <w:t>制开发</w:t>
      </w:r>
      <w:proofErr w:type="gramEnd"/>
      <w:r w:rsidRPr="00CA5F4B">
        <w:rPr>
          <w:rFonts w:hint="eastAsia"/>
          <w:b/>
          <w:color w:val="000000" w:themeColor="text1"/>
        </w:rPr>
        <w:t>教学检查记录表</w:t>
      </w:r>
    </w:p>
    <w:p w:rsidR="001A475D" w:rsidRPr="00CA5F4B" w:rsidRDefault="003125AA" w:rsidP="001A475D">
      <w:pPr>
        <w:pStyle w:val="a5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5</w:t>
      </w:r>
      <w:r w:rsidRPr="00CA5F4B">
        <w:rPr>
          <w:rFonts w:hint="eastAsia"/>
          <w:b/>
          <w:color w:val="000000" w:themeColor="text1"/>
        </w:rPr>
        <w:t>、项目</w:t>
      </w:r>
      <w:proofErr w:type="gramStart"/>
      <w:r w:rsidRPr="00CA5F4B">
        <w:rPr>
          <w:rFonts w:hint="eastAsia"/>
          <w:b/>
          <w:color w:val="000000" w:themeColor="text1"/>
        </w:rPr>
        <w:t>制开发</w:t>
      </w:r>
      <w:proofErr w:type="gramEnd"/>
      <w:r w:rsidRPr="00CA5F4B">
        <w:rPr>
          <w:rFonts w:hint="eastAsia"/>
          <w:b/>
          <w:color w:val="000000" w:themeColor="text1"/>
        </w:rPr>
        <w:t>报告表</w:t>
      </w:r>
    </w:p>
    <w:p w:rsidR="003125AA" w:rsidRPr="00CA5F4B" w:rsidRDefault="003125AA" w:rsidP="001A475D">
      <w:pPr>
        <w:pStyle w:val="a5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6</w:t>
      </w:r>
      <w:r w:rsidRPr="00CA5F4B">
        <w:rPr>
          <w:rFonts w:hint="eastAsia"/>
          <w:b/>
          <w:color w:val="000000" w:themeColor="text1"/>
        </w:rPr>
        <w:t>、项目</w:t>
      </w:r>
      <w:proofErr w:type="gramStart"/>
      <w:r w:rsidRPr="00CA5F4B">
        <w:rPr>
          <w:rFonts w:hint="eastAsia"/>
          <w:b/>
          <w:color w:val="000000" w:themeColor="text1"/>
        </w:rPr>
        <w:t>制开发</w:t>
      </w:r>
      <w:proofErr w:type="gramEnd"/>
      <w:r w:rsidRPr="00CA5F4B">
        <w:rPr>
          <w:rFonts w:hint="eastAsia"/>
          <w:b/>
          <w:color w:val="000000" w:themeColor="text1"/>
        </w:rPr>
        <w:t>评分表</w:t>
      </w:r>
    </w:p>
    <w:p w:rsidR="008370DC" w:rsidRPr="00CA5F4B" w:rsidRDefault="008370DC" w:rsidP="008370DC">
      <w:pPr>
        <w:pStyle w:val="a5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7</w:t>
      </w:r>
      <w:r w:rsidRPr="00CA5F4B">
        <w:rPr>
          <w:rFonts w:hint="eastAsia"/>
          <w:b/>
          <w:color w:val="000000" w:themeColor="text1"/>
        </w:rPr>
        <w:t>、摘要</w:t>
      </w:r>
    </w:p>
    <w:p w:rsidR="008370DC" w:rsidRPr="00CA5F4B" w:rsidRDefault="008370DC" w:rsidP="008370DC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8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目录</w:t>
      </w:r>
    </w:p>
    <w:p w:rsidR="008370DC" w:rsidRPr="00CA5F4B" w:rsidRDefault="008370DC" w:rsidP="008370DC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9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主要符号表</w:t>
      </w:r>
      <w:r w:rsidRPr="00CA5F4B">
        <w:rPr>
          <w:rFonts w:hint="eastAsia"/>
          <w:b/>
          <w:color w:val="000000" w:themeColor="text1"/>
          <w:sz w:val="24"/>
        </w:rPr>
        <w:t>（若无此项，可以忽略）</w:t>
      </w:r>
    </w:p>
    <w:p w:rsidR="008370DC" w:rsidRPr="00CA5F4B" w:rsidRDefault="008370DC" w:rsidP="008370DC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10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正文</w:t>
      </w:r>
    </w:p>
    <w:p w:rsidR="008370DC" w:rsidRPr="00CA5F4B" w:rsidRDefault="008370DC" w:rsidP="008370DC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11</w:t>
      </w:r>
      <w:r w:rsidRPr="00CA5F4B">
        <w:rPr>
          <w:rFonts w:hint="eastAsia"/>
          <w:b/>
          <w:color w:val="000000" w:themeColor="text1"/>
          <w:sz w:val="24"/>
        </w:rPr>
        <w:t>、结论</w:t>
      </w:r>
    </w:p>
    <w:p w:rsidR="008370DC" w:rsidRPr="00CA5F4B" w:rsidRDefault="008370DC" w:rsidP="008370DC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12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参考文献</w:t>
      </w:r>
    </w:p>
    <w:p w:rsidR="008370DC" w:rsidRPr="00CA5F4B" w:rsidRDefault="008370DC" w:rsidP="008370DC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13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致谢</w:t>
      </w:r>
    </w:p>
    <w:p w:rsidR="008370DC" w:rsidRPr="00CA5F4B" w:rsidRDefault="008370DC" w:rsidP="008370DC">
      <w:pPr>
        <w:spacing w:line="400" w:lineRule="exact"/>
        <w:ind w:left="480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14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附录</w:t>
      </w:r>
      <w:r w:rsidR="00083C44" w:rsidRPr="00CA5F4B">
        <w:rPr>
          <w:rFonts w:hint="eastAsia"/>
          <w:b/>
          <w:color w:val="000000" w:themeColor="text1"/>
          <w:sz w:val="24"/>
        </w:rPr>
        <w:t>（若无此项，可以忽略）</w:t>
      </w:r>
    </w:p>
    <w:p w:rsidR="008370DC" w:rsidRPr="00CA5F4B" w:rsidRDefault="008370DC" w:rsidP="008370DC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15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b/>
          <w:color w:val="000000" w:themeColor="text1"/>
          <w:sz w:val="24"/>
        </w:rPr>
        <w:t>封底</w:t>
      </w:r>
    </w:p>
    <w:p w:rsidR="003125AA" w:rsidRPr="00CA5F4B" w:rsidRDefault="003125AA" w:rsidP="003125AA">
      <w:pPr>
        <w:pStyle w:val="a5"/>
        <w:spacing w:before="0" w:line="380" w:lineRule="exact"/>
        <w:rPr>
          <w:color w:val="000000" w:themeColor="text1"/>
        </w:rPr>
      </w:pPr>
      <w:r w:rsidRPr="00CA5F4B">
        <w:rPr>
          <w:rFonts w:hint="eastAsia"/>
          <w:color w:val="000000" w:themeColor="text1"/>
        </w:rPr>
        <w:t>项目</w:t>
      </w:r>
      <w:proofErr w:type="gramStart"/>
      <w:r w:rsidRPr="00CA5F4B">
        <w:rPr>
          <w:rFonts w:hint="eastAsia"/>
          <w:color w:val="000000" w:themeColor="text1"/>
        </w:rPr>
        <w:t>制开发</w:t>
      </w:r>
      <w:proofErr w:type="gramEnd"/>
      <w:r w:rsidRPr="00CA5F4B">
        <w:rPr>
          <w:rFonts w:hint="eastAsia"/>
          <w:color w:val="000000" w:themeColor="text1"/>
        </w:rPr>
        <w:t>报告封底由学院统一提供。</w:t>
      </w:r>
    </w:p>
    <w:p w:rsidR="008370DC" w:rsidRPr="00CA5F4B" w:rsidRDefault="008370DC" w:rsidP="008370DC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从前往后，</w:t>
      </w:r>
      <w:r w:rsidR="00977A40" w:rsidRPr="00CA5F4B">
        <w:rPr>
          <w:rFonts w:hint="eastAsia"/>
          <w:color w:val="000000" w:themeColor="text1"/>
          <w:sz w:val="24"/>
        </w:rPr>
        <w:t>项目</w:t>
      </w:r>
      <w:proofErr w:type="gramStart"/>
      <w:r w:rsidR="00977A40" w:rsidRPr="00CA5F4B">
        <w:rPr>
          <w:rFonts w:hint="eastAsia"/>
          <w:color w:val="000000" w:themeColor="text1"/>
          <w:sz w:val="24"/>
        </w:rPr>
        <w:t>制开发</w:t>
      </w:r>
      <w:proofErr w:type="gramEnd"/>
      <w:r w:rsidR="00977A40" w:rsidRPr="00CA5F4B">
        <w:rPr>
          <w:rFonts w:hint="eastAsia"/>
          <w:color w:val="000000" w:themeColor="text1"/>
          <w:sz w:val="24"/>
        </w:rPr>
        <w:t>报告</w:t>
      </w:r>
      <w:r w:rsidRPr="00CA5F4B">
        <w:rPr>
          <w:rFonts w:hint="eastAsia"/>
          <w:color w:val="000000" w:themeColor="text1"/>
          <w:sz w:val="24"/>
        </w:rPr>
        <w:t>应按</w:t>
      </w:r>
      <w:r w:rsidRPr="00CA5F4B">
        <w:rPr>
          <w:rFonts w:hint="eastAsia"/>
          <w:color w:val="000000" w:themeColor="text1"/>
          <w:sz w:val="24"/>
        </w:rPr>
        <w:t>1~1</w:t>
      </w:r>
      <w:r w:rsidR="0083192A" w:rsidRPr="00CA5F4B">
        <w:rPr>
          <w:rFonts w:hint="eastAsia"/>
          <w:color w:val="000000" w:themeColor="text1"/>
          <w:sz w:val="24"/>
        </w:rPr>
        <w:t>5</w:t>
      </w:r>
      <w:r w:rsidRPr="00CA5F4B">
        <w:rPr>
          <w:rFonts w:hint="eastAsia"/>
          <w:color w:val="000000" w:themeColor="text1"/>
          <w:sz w:val="24"/>
        </w:rPr>
        <w:t>的顺序装订。</w:t>
      </w:r>
    </w:p>
    <w:p w:rsidR="008370DC" w:rsidRPr="00CA5F4B" w:rsidRDefault="00717972" w:rsidP="003675EB">
      <w:pPr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二、项目</w:t>
      </w:r>
      <w:proofErr w:type="gramStart"/>
      <w:r w:rsidRPr="00CA5F4B">
        <w:rPr>
          <w:rFonts w:hint="eastAsia"/>
          <w:b/>
          <w:color w:val="000000" w:themeColor="text1"/>
          <w:sz w:val="24"/>
        </w:rPr>
        <w:t>制开发</w:t>
      </w:r>
      <w:proofErr w:type="gramEnd"/>
      <w:r w:rsidR="008370DC" w:rsidRPr="00CA5F4B">
        <w:rPr>
          <w:rFonts w:hint="eastAsia"/>
          <w:b/>
          <w:color w:val="000000" w:themeColor="text1"/>
          <w:sz w:val="24"/>
        </w:rPr>
        <w:t>报告排版</w:t>
      </w:r>
    </w:p>
    <w:p w:rsidR="008370DC" w:rsidRPr="00CA5F4B" w:rsidRDefault="008370DC" w:rsidP="008370DC">
      <w:pPr>
        <w:pStyle w:val="a5"/>
        <w:spacing w:before="0" w:line="380" w:lineRule="exact"/>
        <w:rPr>
          <w:color w:val="000000" w:themeColor="text1"/>
        </w:rPr>
      </w:pPr>
      <w:r w:rsidRPr="00CA5F4B">
        <w:rPr>
          <w:color w:val="000000" w:themeColor="text1"/>
        </w:rPr>
        <w:t>从</w:t>
      </w:r>
      <w:r w:rsidRPr="00CA5F4B">
        <w:rPr>
          <w:rFonts w:hint="eastAsia"/>
          <w:color w:val="000000" w:themeColor="text1"/>
        </w:rPr>
        <w:t>正文</w:t>
      </w:r>
      <w:r w:rsidRPr="00CA5F4B">
        <w:rPr>
          <w:color w:val="000000" w:themeColor="text1"/>
        </w:rPr>
        <w:t>的第一页开始，到</w:t>
      </w:r>
      <w:r w:rsidRPr="00CA5F4B">
        <w:rPr>
          <w:rFonts w:hint="eastAsia"/>
          <w:color w:val="000000" w:themeColor="text1"/>
        </w:rPr>
        <w:t>附录</w:t>
      </w:r>
      <w:r w:rsidRPr="00CA5F4B">
        <w:rPr>
          <w:color w:val="000000" w:themeColor="text1"/>
        </w:rPr>
        <w:t>的最后一页</w:t>
      </w:r>
      <w:r w:rsidRPr="00CA5F4B">
        <w:rPr>
          <w:rFonts w:hint="eastAsia"/>
          <w:color w:val="000000" w:themeColor="text1"/>
        </w:rPr>
        <w:t>，</w:t>
      </w:r>
      <w:r w:rsidRPr="00CA5F4B">
        <w:rPr>
          <w:color w:val="000000" w:themeColor="text1"/>
        </w:rPr>
        <w:t>偶数页页眉上</w:t>
      </w:r>
      <w:r w:rsidRPr="00CA5F4B">
        <w:rPr>
          <w:rFonts w:hint="eastAsia"/>
          <w:color w:val="000000" w:themeColor="text1"/>
        </w:rPr>
        <w:t>本科</w:t>
      </w:r>
      <w:r w:rsidRPr="00CA5F4B">
        <w:rPr>
          <w:color w:val="000000" w:themeColor="text1"/>
        </w:rPr>
        <w:t>打印</w:t>
      </w:r>
      <w:r w:rsidRPr="00CA5F4B">
        <w:rPr>
          <w:color w:val="000000" w:themeColor="text1"/>
        </w:rPr>
        <w:t>“</w:t>
      </w:r>
      <w:r w:rsidRPr="00CA5F4B">
        <w:rPr>
          <w:color w:val="000000" w:themeColor="text1"/>
        </w:rPr>
        <w:t>电子科技大学</w:t>
      </w:r>
      <w:r w:rsidRPr="00CA5F4B">
        <w:rPr>
          <w:rFonts w:hint="eastAsia"/>
          <w:color w:val="000000" w:themeColor="text1"/>
        </w:rPr>
        <w:t>成都学院本科</w:t>
      </w:r>
      <w:r w:rsidR="009D50C8" w:rsidRPr="00CA5F4B">
        <w:rPr>
          <w:rFonts w:hint="eastAsia"/>
          <w:color w:val="000000" w:themeColor="text1"/>
        </w:rPr>
        <w:t>项目制开发报告</w:t>
      </w:r>
      <w:r w:rsidRPr="00CA5F4B">
        <w:rPr>
          <w:color w:val="000000" w:themeColor="text1"/>
        </w:rPr>
        <w:t>”</w:t>
      </w:r>
      <w:r w:rsidRPr="00CA5F4B">
        <w:rPr>
          <w:rFonts w:hint="eastAsia"/>
          <w:color w:val="000000" w:themeColor="text1"/>
        </w:rPr>
        <w:t>，专科打印</w:t>
      </w:r>
      <w:r w:rsidRPr="00CA5F4B">
        <w:rPr>
          <w:color w:val="000000" w:themeColor="text1"/>
        </w:rPr>
        <w:t>“</w:t>
      </w:r>
      <w:r w:rsidRPr="00CA5F4B">
        <w:rPr>
          <w:color w:val="000000" w:themeColor="text1"/>
        </w:rPr>
        <w:t>电子科技大学</w:t>
      </w:r>
      <w:r w:rsidRPr="00CA5F4B">
        <w:rPr>
          <w:rFonts w:hint="eastAsia"/>
          <w:color w:val="000000" w:themeColor="text1"/>
        </w:rPr>
        <w:t>成都学院专科</w:t>
      </w:r>
      <w:r w:rsidR="009D50C8" w:rsidRPr="00CA5F4B">
        <w:rPr>
          <w:rFonts w:hint="eastAsia"/>
          <w:color w:val="000000" w:themeColor="text1"/>
        </w:rPr>
        <w:t>项目制开发报告</w:t>
      </w:r>
      <w:r w:rsidRPr="00CA5F4B">
        <w:rPr>
          <w:color w:val="000000" w:themeColor="text1"/>
        </w:rPr>
        <w:t>”</w:t>
      </w:r>
      <w:r w:rsidRPr="00CA5F4B">
        <w:rPr>
          <w:rFonts w:hint="eastAsia"/>
          <w:color w:val="000000" w:themeColor="text1"/>
        </w:rPr>
        <w:t>。</w:t>
      </w:r>
    </w:p>
    <w:p w:rsidR="008370DC" w:rsidRPr="00CA5F4B" w:rsidRDefault="008370DC" w:rsidP="003125AA">
      <w:pPr>
        <w:pStyle w:val="a5"/>
        <w:spacing w:before="0" w:line="380" w:lineRule="exact"/>
        <w:rPr>
          <w:color w:val="000000" w:themeColor="text1"/>
        </w:rPr>
      </w:pPr>
      <w:r w:rsidRPr="00CA5F4B">
        <w:rPr>
          <w:rFonts w:hint="eastAsia"/>
          <w:color w:val="000000" w:themeColor="text1"/>
        </w:rPr>
        <w:t>除上述不同规定以外，其他排版要求按照毕业论文的排版要求进行。</w:t>
      </w:r>
    </w:p>
    <w:p w:rsidR="003125AA" w:rsidRPr="00CA5F4B" w:rsidRDefault="00F973EA" w:rsidP="003675EB">
      <w:pPr>
        <w:tabs>
          <w:tab w:val="center" w:pos="4394"/>
        </w:tabs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三</w:t>
      </w:r>
      <w:r w:rsidR="003125AA" w:rsidRPr="00CA5F4B">
        <w:rPr>
          <w:b/>
          <w:color w:val="000000" w:themeColor="text1"/>
          <w:sz w:val="24"/>
        </w:rPr>
        <w:t>、</w:t>
      </w:r>
      <w:r w:rsidR="003125AA" w:rsidRPr="00CA5F4B">
        <w:rPr>
          <w:rFonts w:hint="eastAsia"/>
          <w:b/>
          <w:color w:val="000000" w:themeColor="text1"/>
          <w:sz w:val="24"/>
        </w:rPr>
        <w:t>项目</w:t>
      </w:r>
      <w:proofErr w:type="gramStart"/>
      <w:r w:rsidR="003125AA" w:rsidRPr="00CA5F4B">
        <w:rPr>
          <w:rFonts w:hint="eastAsia"/>
          <w:b/>
          <w:color w:val="000000" w:themeColor="text1"/>
          <w:sz w:val="24"/>
        </w:rPr>
        <w:t>制开发</w:t>
      </w:r>
      <w:proofErr w:type="gramEnd"/>
      <w:r w:rsidR="003125AA" w:rsidRPr="00CA5F4B">
        <w:rPr>
          <w:rFonts w:hint="eastAsia"/>
          <w:b/>
          <w:color w:val="000000" w:themeColor="text1"/>
          <w:sz w:val="24"/>
        </w:rPr>
        <w:t>报告</w:t>
      </w:r>
      <w:r w:rsidR="00600DF7" w:rsidRPr="00CA5F4B">
        <w:rPr>
          <w:rFonts w:hint="eastAsia"/>
          <w:b/>
          <w:color w:val="000000" w:themeColor="text1"/>
          <w:sz w:val="24"/>
        </w:rPr>
        <w:t>打印</w:t>
      </w:r>
      <w:r w:rsidR="003125AA" w:rsidRPr="00CA5F4B">
        <w:rPr>
          <w:rFonts w:hint="eastAsia"/>
          <w:b/>
          <w:color w:val="000000" w:themeColor="text1"/>
          <w:sz w:val="24"/>
        </w:rPr>
        <w:t>规格</w:t>
      </w:r>
      <w:r w:rsidRPr="00CA5F4B">
        <w:rPr>
          <w:b/>
          <w:color w:val="000000" w:themeColor="text1"/>
          <w:sz w:val="24"/>
        </w:rPr>
        <w:tab/>
      </w:r>
    </w:p>
    <w:p w:rsidR="003125AA" w:rsidRPr="00CA5F4B" w:rsidRDefault="003125AA" w:rsidP="00600DF7">
      <w:pPr>
        <w:pStyle w:val="a5"/>
        <w:spacing w:before="0" w:line="380" w:lineRule="exact"/>
        <w:rPr>
          <w:color w:val="000000" w:themeColor="text1"/>
        </w:rPr>
      </w:pPr>
      <w:r w:rsidRPr="00CA5F4B">
        <w:rPr>
          <w:rFonts w:hint="eastAsia"/>
          <w:color w:val="000000" w:themeColor="text1"/>
        </w:rPr>
        <w:t>项目</w:t>
      </w:r>
      <w:proofErr w:type="gramStart"/>
      <w:r w:rsidRPr="00CA5F4B">
        <w:rPr>
          <w:rFonts w:hint="eastAsia"/>
          <w:color w:val="000000" w:themeColor="text1"/>
        </w:rPr>
        <w:t>制开发</w:t>
      </w:r>
      <w:proofErr w:type="gramEnd"/>
      <w:r w:rsidRPr="00CA5F4B">
        <w:rPr>
          <w:rFonts w:hint="eastAsia"/>
          <w:color w:val="000000" w:themeColor="text1"/>
        </w:rPr>
        <w:t>报告部分</w:t>
      </w:r>
      <w:r w:rsidRPr="00CA5F4B">
        <w:rPr>
          <w:color w:val="000000" w:themeColor="text1"/>
        </w:rPr>
        <w:t>要求</w:t>
      </w:r>
      <w:r w:rsidRPr="00CA5F4B">
        <w:rPr>
          <w:rFonts w:hint="eastAsia"/>
          <w:color w:val="000000" w:themeColor="text1"/>
        </w:rPr>
        <w:t>单</w:t>
      </w:r>
      <w:r w:rsidRPr="00CA5F4B">
        <w:rPr>
          <w:color w:val="000000" w:themeColor="text1"/>
        </w:rPr>
        <w:t>面印刷</w:t>
      </w:r>
      <w:r w:rsidRPr="00CA5F4B">
        <w:rPr>
          <w:rFonts w:hint="eastAsia"/>
          <w:color w:val="000000" w:themeColor="text1"/>
        </w:rPr>
        <w:t>。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1984"/>
        <w:gridCol w:w="1043"/>
        <w:gridCol w:w="945"/>
      </w:tblGrid>
      <w:tr w:rsidR="003125AA" w:rsidRPr="00CA5F4B" w:rsidTr="00C15540">
        <w:trPr>
          <w:cantSplit/>
          <w:trHeight w:val="650"/>
          <w:jc w:val="center"/>
        </w:trPr>
        <w:tc>
          <w:tcPr>
            <w:tcW w:w="1155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纸张规格、</w:t>
            </w:r>
          </w:p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尺寸（</w:t>
            </w:r>
            <w:r w:rsidRPr="00CA5F4B">
              <w:rPr>
                <w:color w:val="000000" w:themeColor="text1"/>
              </w:rPr>
              <w:t>mm</w:t>
            </w:r>
            <w:r w:rsidRPr="00CA5F4B">
              <w:rPr>
                <w:color w:val="000000" w:themeColor="text1"/>
              </w:rPr>
              <w:t>）</w:t>
            </w:r>
          </w:p>
        </w:tc>
        <w:tc>
          <w:tcPr>
            <w:tcW w:w="1984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每页印刷版面尺寸（</w:t>
            </w:r>
            <w:r w:rsidRPr="00CA5F4B">
              <w:rPr>
                <w:color w:val="000000" w:themeColor="text1"/>
              </w:rPr>
              <w:t>mm</w:t>
            </w:r>
            <w:r w:rsidRPr="00CA5F4B">
              <w:rPr>
                <w:color w:val="000000" w:themeColor="text1"/>
              </w:rPr>
              <w:t>）</w:t>
            </w:r>
          </w:p>
        </w:tc>
        <w:tc>
          <w:tcPr>
            <w:tcW w:w="1043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每行打印字数</w:t>
            </w:r>
          </w:p>
        </w:tc>
        <w:tc>
          <w:tcPr>
            <w:tcW w:w="945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每页打印行数</w:t>
            </w:r>
          </w:p>
        </w:tc>
      </w:tr>
      <w:tr w:rsidR="003125AA" w:rsidRPr="00CA5F4B" w:rsidTr="00C15540">
        <w:trPr>
          <w:cantSplit/>
          <w:trHeight w:val="625"/>
          <w:jc w:val="center"/>
        </w:trPr>
        <w:tc>
          <w:tcPr>
            <w:tcW w:w="1155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A4</w:t>
            </w:r>
          </w:p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(210×297)</w:t>
            </w:r>
          </w:p>
        </w:tc>
        <w:tc>
          <w:tcPr>
            <w:tcW w:w="1984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146×220</w:t>
            </w:r>
          </w:p>
        </w:tc>
        <w:tc>
          <w:tcPr>
            <w:tcW w:w="1043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32</w:t>
            </w:r>
            <w:r w:rsidRPr="00CA5F4B">
              <w:rPr>
                <w:color w:val="000000" w:themeColor="text1"/>
              </w:rPr>
              <w:t>～</w:t>
            </w:r>
            <w:r w:rsidRPr="00CA5F4B">
              <w:rPr>
                <w:color w:val="000000" w:themeColor="text1"/>
              </w:rPr>
              <w:t>34</w:t>
            </w:r>
            <w:r w:rsidRPr="00CA5F4B">
              <w:rPr>
                <w:color w:val="000000" w:themeColor="text1"/>
              </w:rPr>
              <w:t>字</w:t>
            </w:r>
          </w:p>
        </w:tc>
        <w:tc>
          <w:tcPr>
            <w:tcW w:w="945" w:type="dxa"/>
            <w:vAlign w:val="center"/>
          </w:tcPr>
          <w:p w:rsidR="003125AA" w:rsidRPr="00CA5F4B" w:rsidRDefault="003125AA" w:rsidP="00C15540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29</w:t>
            </w:r>
            <w:r w:rsidRPr="00CA5F4B">
              <w:rPr>
                <w:color w:val="000000" w:themeColor="text1"/>
              </w:rPr>
              <w:t>～</w:t>
            </w:r>
            <w:r w:rsidRPr="00CA5F4B">
              <w:rPr>
                <w:color w:val="000000" w:themeColor="text1"/>
              </w:rPr>
              <w:t>31</w:t>
            </w:r>
            <w:r w:rsidRPr="00CA5F4B">
              <w:rPr>
                <w:color w:val="000000" w:themeColor="text1"/>
              </w:rPr>
              <w:t>行</w:t>
            </w:r>
          </w:p>
        </w:tc>
      </w:tr>
    </w:tbl>
    <w:p w:rsidR="003125AA" w:rsidRPr="00CA5F4B" w:rsidRDefault="003125AA" w:rsidP="003675EB">
      <w:pPr>
        <w:tabs>
          <w:tab w:val="center" w:pos="4394"/>
        </w:tabs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lastRenderedPageBreak/>
        <w:t>四</w:t>
      </w:r>
      <w:r w:rsidR="00F973EA"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rFonts w:hint="eastAsia"/>
          <w:b/>
          <w:color w:val="000000" w:themeColor="text1"/>
          <w:sz w:val="24"/>
        </w:rPr>
        <w:t>项目</w:t>
      </w:r>
      <w:proofErr w:type="gramStart"/>
      <w:r w:rsidRPr="00CA5F4B">
        <w:rPr>
          <w:rFonts w:hint="eastAsia"/>
          <w:b/>
          <w:color w:val="000000" w:themeColor="text1"/>
          <w:sz w:val="24"/>
        </w:rPr>
        <w:t>制开发</w:t>
      </w:r>
      <w:proofErr w:type="gramEnd"/>
      <w:r w:rsidR="00807934" w:rsidRPr="00CA5F4B">
        <w:rPr>
          <w:rFonts w:hint="eastAsia"/>
          <w:b/>
          <w:color w:val="000000" w:themeColor="text1"/>
          <w:sz w:val="24"/>
        </w:rPr>
        <w:t>报告篇幅</w:t>
      </w:r>
    </w:p>
    <w:p w:rsidR="00807934" w:rsidRPr="00CA5F4B" w:rsidRDefault="00807934" w:rsidP="00807934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摘要部分字数不得少于</w:t>
      </w:r>
      <w:r w:rsidRPr="00CA5F4B">
        <w:rPr>
          <w:rFonts w:hint="eastAsia"/>
          <w:color w:val="000000" w:themeColor="text1"/>
          <w:sz w:val="24"/>
        </w:rPr>
        <w:t>300</w:t>
      </w:r>
      <w:r w:rsidRPr="00CA5F4B">
        <w:rPr>
          <w:rFonts w:hint="eastAsia"/>
          <w:color w:val="000000" w:themeColor="text1"/>
          <w:sz w:val="24"/>
        </w:rPr>
        <w:t>字。</w:t>
      </w:r>
    </w:p>
    <w:p w:rsidR="00807934" w:rsidRPr="00CA5F4B" w:rsidRDefault="00807934" w:rsidP="00807934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正文部分是对学生本人在项目</w:t>
      </w:r>
      <w:proofErr w:type="gramStart"/>
      <w:r w:rsidRPr="00CA5F4B">
        <w:rPr>
          <w:rFonts w:hint="eastAsia"/>
          <w:color w:val="000000" w:themeColor="text1"/>
          <w:sz w:val="24"/>
        </w:rPr>
        <w:t>制开发</w:t>
      </w:r>
      <w:proofErr w:type="gramEnd"/>
      <w:r w:rsidRPr="00CA5F4B">
        <w:rPr>
          <w:rFonts w:hint="eastAsia"/>
          <w:color w:val="000000" w:themeColor="text1"/>
          <w:sz w:val="24"/>
        </w:rPr>
        <w:t>主要过程的详细记载，字数不得低于</w:t>
      </w:r>
      <w:r w:rsidRPr="00CA5F4B">
        <w:rPr>
          <w:rFonts w:hint="eastAsia"/>
          <w:color w:val="000000" w:themeColor="text1"/>
          <w:sz w:val="24"/>
        </w:rPr>
        <w:t>5000</w:t>
      </w:r>
      <w:r w:rsidRPr="00CA5F4B">
        <w:rPr>
          <w:rFonts w:hint="eastAsia"/>
          <w:color w:val="000000" w:themeColor="text1"/>
          <w:sz w:val="24"/>
        </w:rPr>
        <w:t>字。正文最后一章（即结论）应对整个开发工作进行归纳和综合，中文字数不低于</w:t>
      </w:r>
      <w:r w:rsidRPr="00CA5F4B">
        <w:rPr>
          <w:rFonts w:hint="eastAsia"/>
          <w:color w:val="000000" w:themeColor="text1"/>
          <w:sz w:val="24"/>
        </w:rPr>
        <w:t>500</w:t>
      </w:r>
      <w:r w:rsidRPr="00CA5F4B">
        <w:rPr>
          <w:rFonts w:hint="eastAsia"/>
          <w:color w:val="000000" w:themeColor="text1"/>
          <w:sz w:val="24"/>
        </w:rPr>
        <w:t>字。</w:t>
      </w:r>
    </w:p>
    <w:p w:rsidR="00807934" w:rsidRPr="00CA5F4B" w:rsidRDefault="00807934" w:rsidP="00807934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致谢</w:t>
      </w:r>
      <w:r w:rsidRPr="00CA5F4B">
        <w:rPr>
          <w:rFonts w:hint="eastAsia"/>
          <w:color w:val="000000" w:themeColor="text1"/>
          <w:sz w:val="24"/>
        </w:rPr>
        <w:t>字数在</w:t>
      </w:r>
      <w:r w:rsidRPr="00CA5F4B">
        <w:rPr>
          <w:color w:val="000000" w:themeColor="text1"/>
          <w:sz w:val="24"/>
        </w:rPr>
        <w:t>200</w:t>
      </w:r>
      <w:r w:rsidRPr="00CA5F4B">
        <w:rPr>
          <w:color w:val="000000" w:themeColor="text1"/>
          <w:sz w:val="24"/>
        </w:rPr>
        <w:t>字以内</w:t>
      </w:r>
      <w:r w:rsidR="00F84DEF" w:rsidRPr="00CA5F4B">
        <w:rPr>
          <w:rFonts w:hint="eastAsia"/>
          <w:color w:val="000000" w:themeColor="text1"/>
          <w:sz w:val="24"/>
        </w:rPr>
        <w:t>。</w:t>
      </w:r>
    </w:p>
    <w:p w:rsidR="003F6C4D" w:rsidRPr="00CA5F4B" w:rsidRDefault="003F6C4D" w:rsidP="00807934">
      <w:pPr>
        <w:spacing w:line="400" w:lineRule="exact"/>
        <w:ind w:firstLineChars="200" w:firstLine="480"/>
        <w:rPr>
          <w:color w:val="000000" w:themeColor="text1"/>
          <w:sz w:val="24"/>
        </w:rPr>
      </w:pPr>
    </w:p>
    <w:p w:rsidR="00DA3112" w:rsidRPr="00CA5F4B" w:rsidRDefault="00DA3112" w:rsidP="00DA3112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注：其他未做特殊说明的事项，按照《附件</w:t>
      </w:r>
      <w:r w:rsidRPr="00CA5F4B">
        <w:rPr>
          <w:rFonts w:hint="eastAsia"/>
          <w:b/>
          <w:color w:val="000000" w:themeColor="text1"/>
          <w:sz w:val="24"/>
        </w:rPr>
        <w:t>1</w:t>
      </w:r>
      <w:r w:rsidRPr="00CA5F4B">
        <w:rPr>
          <w:rFonts w:hint="eastAsia"/>
          <w:b/>
          <w:color w:val="000000" w:themeColor="text1"/>
          <w:sz w:val="24"/>
        </w:rPr>
        <w:t>：毕业论文的格式和归档要求》进行。</w:t>
      </w:r>
    </w:p>
    <w:p w:rsidR="003F6C4D" w:rsidRPr="00CA5F4B" w:rsidRDefault="003F6C4D" w:rsidP="00DA3112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</w:p>
    <w:p w:rsidR="003125AA" w:rsidRPr="00CA5F4B" w:rsidRDefault="003125AA" w:rsidP="00807934">
      <w:pPr>
        <w:pStyle w:val="a5"/>
        <w:spacing w:before="0" w:line="380" w:lineRule="exact"/>
        <w:rPr>
          <w:color w:val="000000" w:themeColor="text1"/>
        </w:rPr>
      </w:pPr>
      <w:r w:rsidRPr="00CA5F4B">
        <w:rPr>
          <w:color w:val="000000" w:themeColor="text1"/>
        </w:rPr>
        <w:br w:type="page"/>
      </w:r>
    </w:p>
    <w:p w:rsidR="004B2027" w:rsidRPr="00CA5F4B" w:rsidRDefault="0061087C" w:rsidP="003675EB">
      <w:pPr>
        <w:spacing w:beforeLines="50" w:before="156" w:line="400" w:lineRule="exact"/>
        <w:ind w:leftChars="-67" w:left="-44" w:hangingChars="44" w:hanging="97"/>
        <w:rPr>
          <w:color w:val="000000" w:themeColor="text1"/>
          <w:sz w:val="22"/>
        </w:rPr>
      </w:pPr>
      <w:r w:rsidRPr="00CA5F4B">
        <w:rPr>
          <w:rFonts w:hint="eastAsia"/>
          <w:color w:val="000000" w:themeColor="text1"/>
          <w:sz w:val="22"/>
        </w:rPr>
        <w:lastRenderedPageBreak/>
        <w:t>附件</w:t>
      </w:r>
      <w:r w:rsidR="00E05D2D" w:rsidRPr="00CA5F4B">
        <w:rPr>
          <w:rFonts w:hint="eastAsia"/>
          <w:color w:val="000000" w:themeColor="text1"/>
          <w:sz w:val="22"/>
        </w:rPr>
        <w:t>4</w:t>
      </w:r>
      <w:r w:rsidR="004B2027" w:rsidRPr="00CA5F4B">
        <w:rPr>
          <w:rFonts w:hint="eastAsia"/>
          <w:color w:val="000000" w:themeColor="text1"/>
          <w:sz w:val="22"/>
        </w:rPr>
        <w:t>：实习报告格式和归档要求</w:t>
      </w:r>
    </w:p>
    <w:p w:rsidR="003125AA" w:rsidRPr="00CA5F4B" w:rsidRDefault="00C40310" w:rsidP="003125AA">
      <w:pPr>
        <w:pStyle w:val="21"/>
        <w:spacing w:beforeLines="0" w:afterLines="0"/>
        <w:rPr>
          <w:rFonts w:ascii="宋体" w:eastAsia="宋体" w:hAnsi="宋体"/>
          <w:b/>
          <w:color w:val="000000" w:themeColor="text1"/>
        </w:rPr>
      </w:pPr>
      <w:r w:rsidRPr="00CA5F4B">
        <w:rPr>
          <w:rFonts w:ascii="宋体" w:eastAsia="宋体" w:hAnsi="宋体" w:hint="eastAsia"/>
          <w:b/>
          <w:color w:val="000000" w:themeColor="text1"/>
        </w:rPr>
        <w:t>实习报告</w:t>
      </w:r>
      <w:r w:rsidR="004B2027" w:rsidRPr="00CA5F4B">
        <w:rPr>
          <w:rFonts w:ascii="宋体" w:eastAsia="宋体" w:hAnsi="宋体" w:hint="eastAsia"/>
          <w:b/>
          <w:color w:val="000000" w:themeColor="text1"/>
        </w:rPr>
        <w:t>格式和归档要求</w:t>
      </w:r>
    </w:p>
    <w:p w:rsidR="008A63B4" w:rsidRPr="00CA5F4B" w:rsidRDefault="008A63B4" w:rsidP="003675EB">
      <w:pPr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一、实习报告的</w:t>
      </w:r>
      <w:r w:rsidRPr="00CA5F4B">
        <w:rPr>
          <w:b/>
          <w:color w:val="000000" w:themeColor="text1"/>
          <w:sz w:val="24"/>
        </w:rPr>
        <w:t>一般要求</w:t>
      </w:r>
      <w:r w:rsidRPr="00CA5F4B">
        <w:rPr>
          <w:rFonts w:hint="eastAsia"/>
          <w:b/>
          <w:color w:val="000000" w:themeColor="text1"/>
          <w:sz w:val="24"/>
        </w:rPr>
        <w:t>和装订顺序</w:t>
      </w:r>
    </w:p>
    <w:p w:rsidR="008A63B4" w:rsidRPr="00CA5F4B" w:rsidRDefault="008A63B4" w:rsidP="008A63B4">
      <w:pPr>
        <w:pStyle w:val="a5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1</w:t>
      </w:r>
      <w:r w:rsidRPr="00CA5F4B">
        <w:rPr>
          <w:rFonts w:hint="eastAsia"/>
          <w:b/>
          <w:color w:val="000000" w:themeColor="text1"/>
        </w:rPr>
        <w:t>、封皮和封面</w:t>
      </w:r>
    </w:p>
    <w:p w:rsidR="008A63B4" w:rsidRPr="00CA5F4B" w:rsidRDefault="008A63B4" w:rsidP="008A63B4">
      <w:pPr>
        <w:spacing w:line="400" w:lineRule="exact"/>
        <w:ind w:leftChars="200" w:left="42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封皮</w:t>
      </w:r>
      <w:r w:rsidRPr="00CA5F4B">
        <w:rPr>
          <w:color w:val="000000" w:themeColor="text1"/>
          <w:sz w:val="24"/>
        </w:rPr>
        <w:t>由教务处</w:t>
      </w:r>
      <w:r w:rsidRPr="00CA5F4B">
        <w:rPr>
          <w:rFonts w:hint="eastAsia"/>
          <w:color w:val="000000" w:themeColor="text1"/>
          <w:sz w:val="24"/>
        </w:rPr>
        <w:t>实践</w:t>
      </w:r>
      <w:proofErr w:type="gramStart"/>
      <w:r w:rsidRPr="00CA5F4B">
        <w:rPr>
          <w:rFonts w:hint="eastAsia"/>
          <w:color w:val="000000" w:themeColor="text1"/>
          <w:sz w:val="24"/>
        </w:rPr>
        <w:t>实训管理科</w:t>
      </w:r>
      <w:proofErr w:type="gramEnd"/>
      <w:r w:rsidRPr="00CA5F4B">
        <w:rPr>
          <w:rFonts w:hint="eastAsia"/>
          <w:color w:val="000000" w:themeColor="text1"/>
          <w:sz w:val="24"/>
        </w:rPr>
        <w:t>统一</w:t>
      </w:r>
      <w:r w:rsidRPr="00CA5F4B">
        <w:rPr>
          <w:color w:val="000000" w:themeColor="text1"/>
          <w:sz w:val="24"/>
        </w:rPr>
        <w:t>设计</w:t>
      </w:r>
      <w:r w:rsidRPr="00CA5F4B">
        <w:rPr>
          <w:rFonts w:hint="eastAsia"/>
          <w:color w:val="000000" w:themeColor="text1"/>
          <w:sz w:val="24"/>
        </w:rPr>
        <w:t>提供</w:t>
      </w:r>
      <w:r w:rsidRPr="00CA5F4B">
        <w:rPr>
          <w:color w:val="000000" w:themeColor="text1"/>
          <w:sz w:val="24"/>
        </w:rPr>
        <w:t>。</w:t>
      </w:r>
    </w:p>
    <w:p w:rsidR="000672B8" w:rsidRPr="00CA5F4B" w:rsidRDefault="008A63B4" w:rsidP="000672B8">
      <w:pPr>
        <w:spacing w:line="400" w:lineRule="exact"/>
        <w:ind w:leftChars="200" w:left="420"/>
        <w:rPr>
          <w:color w:val="000000" w:themeColor="text1"/>
          <w:sz w:val="24"/>
        </w:rPr>
      </w:pPr>
      <w:r w:rsidRPr="00CA5F4B">
        <w:rPr>
          <w:color w:val="000000" w:themeColor="text1"/>
          <w:sz w:val="24"/>
        </w:rPr>
        <w:t>封面的填写要求</w:t>
      </w:r>
      <w:r w:rsidRPr="00CA5F4B">
        <w:rPr>
          <w:rFonts w:hint="eastAsia"/>
          <w:color w:val="000000" w:themeColor="text1"/>
          <w:sz w:val="24"/>
        </w:rPr>
        <w:t>按照毕业论文要求进行。</w:t>
      </w:r>
    </w:p>
    <w:p w:rsidR="000672B8" w:rsidRPr="00CA5F4B" w:rsidRDefault="000672B8" w:rsidP="000672B8">
      <w:pPr>
        <w:pStyle w:val="a5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2</w:t>
      </w:r>
      <w:r w:rsidRPr="00CA5F4B">
        <w:rPr>
          <w:rFonts w:hint="eastAsia"/>
          <w:b/>
          <w:color w:val="000000" w:themeColor="text1"/>
        </w:rPr>
        <w:t>、毕业实习计划</w:t>
      </w:r>
    </w:p>
    <w:p w:rsidR="000672B8" w:rsidRPr="00CA5F4B" w:rsidRDefault="000672B8" w:rsidP="000672B8">
      <w:pPr>
        <w:pStyle w:val="a5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3</w:t>
      </w:r>
      <w:r w:rsidRPr="00CA5F4B">
        <w:rPr>
          <w:rFonts w:hint="eastAsia"/>
          <w:b/>
          <w:color w:val="000000" w:themeColor="text1"/>
        </w:rPr>
        <w:t>、毕业实习成绩考核表</w:t>
      </w:r>
    </w:p>
    <w:p w:rsidR="000672B8" w:rsidRPr="00CA5F4B" w:rsidRDefault="000672B8" w:rsidP="000672B8">
      <w:pPr>
        <w:pStyle w:val="a5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4</w:t>
      </w:r>
      <w:r w:rsidRPr="00CA5F4B">
        <w:rPr>
          <w:rFonts w:hint="eastAsia"/>
          <w:b/>
          <w:color w:val="000000" w:themeColor="text1"/>
        </w:rPr>
        <w:t>、正文（实习报告）</w:t>
      </w:r>
    </w:p>
    <w:p w:rsidR="00B90B2D" w:rsidRPr="00CA5F4B" w:rsidRDefault="00B90B2D" w:rsidP="00B90B2D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实习报告正文必须包含：实习单位（自然情况）及岗位介绍、实习内容及过程、实习总结与体会、致谢四个部分。</w:t>
      </w:r>
    </w:p>
    <w:p w:rsidR="000672B8" w:rsidRPr="00CA5F4B" w:rsidRDefault="00CA5434" w:rsidP="00CA5434">
      <w:pPr>
        <w:pStyle w:val="a5"/>
        <w:spacing w:before="0" w:line="380" w:lineRule="exact"/>
        <w:ind w:firstLine="482"/>
        <w:rPr>
          <w:b/>
          <w:color w:val="000000" w:themeColor="text1"/>
        </w:rPr>
      </w:pPr>
      <w:r w:rsidRPr="00CA5F4B">
        <w:rPr>
          <w:rFonts w:hint="eastAsia"/>
          <w:b/>
          <w:color w:val="000000" w:themeColor="text1"/>
        </w:rPr>
        <w:t>5</w:t>
      </w:r>
      <w:r w:rsidRPr="00CA5F4B">
        <w:rPr>
          <w:rFonts w:hint="eastAsia"/>
          <w:b/>
          <w:color w:val="000000" w:themeColor="text1"/>
        </w:rPr>
        <w:t>、封底</w:t>
      </w:r>
    </w:p>
    <w:p w:rsidR="008A63B4" w:rsidRPr="00CA5F4B" w:rsidRDefault="00CA5434" w:rsidP="00CA5434">
      <w:pPr>
        <w:spacing w:line="400" w:lineRule="exact"/>
        <w:ind w:leftChars="200" w:left="42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实习</w:t>
      </w:r>
      <w:r w:rsidR="008A63B4" w:rsidRPr="00CA5F4B">
        <w:rPr>
          <w:rFonts w:hint="eastAsia"/>
          <w:color w:val="000000" w:themeColor="text1"/>
          <w:sz w:val="24"/>
        </w:rPr>
        <w:t>报告封底由学院统一提供。</w:t>
      </w:r>
    </w:p>
    <w:p w:rsidR="008A63B4" w:rsidRPr="00CA5F4B" w:rsidRDefault="008A63B4" w:rsidP="00CA5434">
      <w:pPr>
        <w:spacing w:line="400" w:lineRule="exact"/>
        <w:ind w:leftChars="200" w:left="42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从前往后，</w:t>
      </w:r>
      <w:r w:rsidR="00CA5434" w:rsidRPr="00CA5F4B">
        <w:rPr>
          <w:rFonts w:hint="eastAsia"/>
          <w:color w:val="000000" w:themeColor="text1"/>
          <w:sz w:val="24"/>
        </w:rPr>
        <w:t>实习</w:t>
      </w:r>
      <w:r w:rsidRPr="00CA5F4B">
        <w:rPr>
          <w:rFonts w:hint="eastAsia"/>
          <w:color w:val="000000" w:themeColor="text1"/>
          <w:sz w:val="24"/>
        </w:rPr>
        <w:t>报告应按</w:t>
      </w:r>
      <w:r w:rsidRPr="00CA5F4B">
        <w:rPr>
          <w:rFonts w:hint="eastAsia"/>
          <w:color w:val="000000" w:themeColor="text1"/>
          <w:sz w:val="24"/>
        </w:rPr>
        <w:t>1~5</w:t>
      </w:r>
      <w:r w:rsidRPr="00CA5F4B">
        <w:rPr>
          <w:rFonts w:hint="eastAsia"/>
          <w:color w:val="000000" w:themeColor="text1"/>
          <w:sz w:val="24"/>
        </w:rPr>
        <w:t>的顺序装订。</w:t>
      </w:r>
    </w:p>
    <w:p w:rsidR="008A63B4" w:rsidRPr="00CA5F4B" w:rsidRDefault="008A63B4" w:rsidP="003675EB">
      <w:pPr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二、</w:t>
      </w:r>
      <w:r w:rsidR="00C62F3C" w:rsidRPr="00CA5F4B">
        <w:rPr>
          <w:rFonts w:hint="eastAsia"/>
          <w:b/>
          <w:color w:val="000000" w:themeColor="text1"/>
          <w:sz w:val="24"/>
        </w:rPr>
        <w:t>实习</w:t>
      </w:r>
      <w:r w:rsidRPr="00CA5F4B">
        <w:rPr>
          <w:rFonts w:hint="eastAsia"/>
          <w:b/>
          <w:color w:val="000000" w:themeColor="text1"/>
          <w:sz w:val="24"/>
        </w:rPr>
        <w:t>报告排版</w:t>
      </w:r>
    </w:p>
    <w:p w:rsidR="008A63B4" w:rsidRPr="00CA5F4B" w:rsidRDefault="008A63B4" w:rsidP="008A63B4">
      <w:pPr>
        <w:pStyle w:val="a5"/>
        <w:spacing w:before="0" w:line="380" w:lineRule="exact"/>
        <w:rPr>
          <w:color w:val="000000" w:themeColor="text1"/>
        </w:rPr>
      </w:pPr>
      <w:r w:rsidRPr="00CA5F4B">
        <w:rPr>
          <w:color w:val="000000" w:themeColor="text1"/>
        </w:rPr>
        <w:t>从</w:t>
      </w:r>
      <w:r w:rsidRPr="00CA5F4B">
        <w:rPr>
          <w:rFonts w:hint="eastAsia"/>
          <w:color w:val="000000" w:themeColor="text1"/>
        </w:rPr>
        <w:t>正文</w:t>
      </w:r>
      <w:r w:rsidRPr="00CA5F4B">
        <w:rPr>
          <w:color w:val="000000" w:themeColor="text1"/>
        </w:rPr>
        <w:t>的第一页开始，到</w:t>
      </w:r>
      <w:r w:rsidRPr="00CA5F4B">
        <w:rPr>
          <w:rFonts w:hint="eastAsia"/>
          <w:color w:val="000000" w:themeColor="text1"/>
        </w:rPr>
        <w:t>附录</w:t>
      </w:r>
      <w:r w:rsidRPr="00CA5F4B">
        <w:rPr>
          <w:color w:val="000000" w:themeColor="text1"/>
        </w:rPr>
        <w:t>的最后一页</w:t>
      </w:r>
      <w:r w:rsidRPr="00CA5F4B">
        <w:rPr>
          <w:rFonts w:hint="eastAsia"/>
          <w:color w:val="000000" w:themeColor="text1"/>
        </w:rPr>
        <w:t>，</w:t>
      </w:r>
      <w:r w:rsidRPr="00CA5F4B">
        <w:rPr>
          <w:color w:val="000000" w:themeColor="text1"/>
        </w:rPr>
        <w:t>偶数页页眉上</w:t>
      </w:r>
      <w:r w:rsidRPr="00CA5F4B">
        <w:rPr>
          <w:rFonts w:hint="eastAsia"/>
          <w:color w:val="000000" w:themeColor="text1"/>
        </w:rPr>
        <w:t>本科</w:t>
      </w:r>
      <w:r w:rsidRPr="00CA5F4B">
        <w:rPr>
          <w:color w:val="000000" w:themeColor="text1"/>
        </w:rPr>
        <w:t>打印</w:t>
      </w:r>
      <w:r w:rsidRPr="00CA5F4B">
        <w:rPr>
          <w:color w:val="000000" w:themeColor="text1"/>
        </w:rPr>
        <w:t>“</w:t>
      </w:r>
      <w:r w:rsidRPr="00CA5F4B">
        <w:rPr>
          <w:color w:val="000000" w:themeColor="text1"/>
        </w:rPr>
        <w:t>电子科技大学</w:t>
      </w:r>
      <w:r w:rsidRPr="00CA5F4B">
        <w:rPr>
          <w:rFonts w:hint="eastAsia"/>
          <w:color w:val="000000" w:themeColor="text1"/>
        </w:rPr>
        <w:t>成都学院</w:t>
      </w:r>
      <w:r w:rsidR="00C62F3C" w:rsidRPr="00CA5F4B">
        <w:rPr>
          <w:rFonts w:hint="eastAsia"/>
          <w:color w:val="000000" w:themeColor="text1"/>
        </w:rPr>
        <w:t>专科实习</w:t>
      </w:r>
      <w:r w:rsidRPr="00CA5F4B">
        <w:rPr>
          <w:rFonts w:hint="eastAsia"/>
          <w:color w:val="000000" w:themeColor="text1"/>
        </w:rPr>
        <w:t>报告</w:t>
      </w:r>
      <w:r w:rsidRPr="00CA5F4B">
        <w:rPr>
          <w:color w:val="000000" w:themeColor="text1"/>
        </w:rPr>
        <w:t>”</w:t>
      </w:r>
      <w:r w:rsidRPr="00CA5F4B">
        <w:rPr>
          <w:rFonts w:hint="eastAsia"/>
          <w:color w:val="000000" w:themeColor="text1"/>
        </w:rPr>
        <w:t>。</w:t>
      </w:r>
    </w:p>
    <w:p w:rsidR="008A63B4" w:rsidRPr="00CA5F4B" w:rsidRDefault="008A63B4" w:rsidP="008A63B4">
      <w:pPr>
        <w:pStyle w:val="a5"/>
        <w:spacing w:before="0" w:line="380" w:lineRule="exact"/>
        <w:rPr>
          <w:color w:val="000000" w:themeColor="text1"/>
        </w:rPr>
      </w:pPr>
      <w:r w:rsidRPr="00CA5F4B">
        <w:rPr>
          <w:rFonts w:hint="eastAsia"/>
          <w:color w:val="000000" w:themeColor="text1"/>
        </w:rPr>
        <w:t>除上述不同规定以外，其他排版要求按照毕业论文的排版要求进行。</w:t>
      </w:r>
    </w:p>
    <w:p w:rsidR="008A63B4" w:rsidRPr="00CA5F4B" w:rsidRDefault="008A63B4" w:rsidP="003675EB">
      <w:pPr>
        <w:tabs>
          <w:tab w:val="center" w:pos="4394"/>
        </w:tabs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三</w:t>
      </w:r>
      <w:r w:rsidRPr="00CA5F4B">
        <w:rPr>
          <w:b/>
          <w:color w:val="000000" w:themeColor="text1"/>
          <w:sz w:val="24"/>
        </w:rPr>
        <w:t>、</w:t>
      </w:r>
      <w:r w:rsidR="00CA5434" w:rsidRPr="00CA5F4B">
        <w:rPr>
          <w:rFonts w:hint="eastAsia"/>
          <w:b/>
          <w:color w:val="000000" w:themeColor="text1"/>
          <w:sz w:val="24"/>
        </w:rPr>
        <w:t>实习</w:t>
      </w:r>
      <w:r w:rsidRPr="00CA5F4B">
        <w:rPr>
          <w:rFonts w:hint="eastAsia"/>
          <w:b/>
          <w:color w:val="000000" w:themeColor="text1"/>
          <w:sz w:val="24"/>
        </w:rPr>
        <w:t>报告打印规格</w:t>
      </w:r>
      <w:r w:rsidRPr="00CA5F4B">
        <w:rPr>
          <w:b/>
          <w:color w:val="000000" w:themeColor="text1"/>
          <w:sz w:val="24"/>
        </w:rPr>
        <w:tab/>
      </w:r>
    </w:p>
    <w:p w:rsidR="008A63B4" w:rsidRPr="00CA5F4B" w:rsidRDefault="00CA5434" w:rsidP="008A63B4">
      <w:pPr>
        <w:pStyle w:val="a5"/>
        <w:spacing w:before="0" w:line="380" w:lineRule="exact"/>
        <w:rPr>
          <w:color w:val="000000" w:themeColor="text1"/>
        </w:rPr>
      </w:pPr>
      <w:r w:rsidRPr="00CA5F4B">
        <w:rPr>
          <w:rFonts w:hint="eastAsia"/>
          <w:color w:val="000000" w:themeColor="text1"/>
        </w:rPr>
        <w:t>实习</w:t>
      </w:r>
      <w:r w:rsidR="008A63B4" w:rsidRPr="00CA5F4B">
        <w:rPr>
          <w:rFonts w:hint="eastAsia"/>
          <w:color w:val="000000" w:themeColor="text1"/>
        </w:rPr>
        <w:t>报告部分</w:t>
      </w:r>
      <w:r w:rsidR="008A63B4" w:rsidRPr="00CA5F4B">
        <w:rPr>
          <w:color w:val="000000" w:themeColor="text1"/>
        </w:rPr>
        <w:t>要求</w:t>
      </w:r>
      <w:r w:rsidR="008A63B4" w:rsidRPr="00CA5F4B">
        <w:rPr>
          <w:rFonts w:hint="eastAsia"/>
          <w:color w:val="000000" w:themeColor="text1"/>
        </w:rPr>
        <w:t>单</w:t>
      </w:r>
      <w:r w:rsidR="008A63B4" w:rsidRPr="00CA5F4B">
        <w:rPr>
          <w:color w:val="000000" w:themeColor="text1"/>
        </w:rPr>
        <w:t>面印刷</w:t>
      </w:r>
      <w:r w:rsidR="008A63B4" w:rsidRPr="00CA5F4B">
        <w:rPr>
          <w:rFonts w:hint="eastAsia"/>
          <w:color w:val="000000" w:themeColor="text1"/>
        </w:rPr>
        <w:t>。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1984"/>
        <w:gridCol w:w="1043"/>
        <w:gridCol w:w="945"/>
      </w:tblGrid>
      <w:tr w:rsidR="008A63B4" w:rsidRPr="00CA5F4B" w:rsidTr="008250FB">
        <w:trPr>
          <w:cantSplit/>
          <w:trHeight w:val="650"/>
          <w:jc w:val="center"/>
        </w:trPr>
        <w:tc>
          <w:tcPr>
            <w:tcW w:w="1155" w:type="dxa"/>
            <w:vAlign w:val="center"/>
          </w:tcPr>
          <w:p w:rsidR="008A63B4" w:rsidRPr="00CA5F4B" w:rsidRDefault="008A63B4" w:rsidP="008250FB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纸张规格、</w:t>
            </w:r>
          </w:p>
          <w:p w:rsidR="008A63B4" w:rsidRPr="00CA5F4B" w:rsidRDefault="008A63B4" w:rsidP="008250FB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尺寸（</w:t>
            </w:r>
            <w:r w:rsidRPr="00CA5F4B">
              <w:rPr>
                <w:color w:val="000000" w:themeColor="text1"/>
              </w:rPr>
              <w:t>mm</w:t>
            </w:r>
            <w:r w:rsidRPr="00CA5F4B">
              <w:rPr>
                <w:color w:val="000000" w:themeColor="text1"/>
              </w:rPr>
              <w:t>）</w:t>
            </w:r>
          </w:p>
        </w:tc>
        <w:tc>
          <w:tcPr>
            <w:tcW w:w="1984" w:type="dxa"/>
            <w:vAlign w:val="center"/>
          </w:tcPr>
          <w:p w:rsidR="008A63B4" w:rsidRPr="00CA5F4B" w:rsidRDefault="008A63B4" w:rsidP="008250FB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每页印刷版面尺寸（</w:t>
            </w:r>
            <w:r w:rsidRPr="00CA5F4B">
              <w:rPr>
                <w:color w:val="000000" w:themeColor="text1"/>
              </w:rPr>
              <w:t>mm</w:t>
            </w:r>
            <w:r w:rsidRPr="00CA5F4B">
              <w:rPr>
                <w:color w:val="000000" w:themeColor="text1"/>
              </w:rPr>
              <w:t>）</w:t>
            </w:r>
          </w:p>
        </w:tc>
        <w:tc>
          <w:tcPr>
            <w:tcW w:w="1043" w:type="dxa"/>
            <w:vAlign w:val="center"/>
          </w:tcPr>
          <w:p w:rsidR="008A63B4" w:rsidRPr="00CA5F4B" w:rsidRDefault="008A63B4" w:rsidP="008250FB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每行打印字数</w:t>
            </w:r>
          </w:p>
        </w:tc>
        <w:tc>
          <w:tcPr>
            <w:tcW w:w="945" w:type="dxa"/>
            <w:vAlign w:val="center"/>
          </w:tcPr>
          <w:p w:rsidR="008A63B4" w:rsidRPr="00CA5F4B" w:rsidRDefault="008A63B4" w:rsidP="008250FB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每页打印行数</w:t>
            </w:r>
          </w:p>
        </w:tc>
      </w:tr>
      <w:tr w:rsidR="008A63B4" w:rsidRPr="00CA5F4B" w:rsidTr="008250FB">
        <w:trPr>
          <w:cantSplit/>
          <w:trHeight w:val="625"/>
          <w:jc w:val="center"/>
        </w:trPr>
        <w:tc>
          <w:tcPr>
            <w:tcW w:w="1155" w:type="dxa"/>
            <w:vAlign w:val="center"/>
          </w:tcPr>
          <w:p w:rsidR="008A63B4" w:rsidRPr="00CA5F4B" w:rsidRDefault="008A63B4" w:rsidP="008250FB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A4</w:t>
            </w:r>
          </w:p>
          <w:p w:rsidR="008A63B4" w:rsidRPr="00CA5F4B" w:rsidRDefault="008A63B4" w:rsidP="008250FB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(210×297)</w:t>
            </w:r>
          </w:p>
        </w:tc>
        <w:tc>
          <w:tcPr>
            <w:tcW w:w="1984" w:type="dxa"/>
            <w:vAlign w:val="center"/>
          </w:tcPr>
          <w:p w:rsidR="008A63B4" w:rsidRPr="00CA5F4B" w:rsidRDefault="008A63B4" w:rsidP="008250FB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146×220</w:t>
            </w:r>
          </w:p>
        </w:tc>
        <w:tc>
          <w:tcPr>
            <w:tcW w:w="1043" w:type="dxa"/>
            <w:vAlign w:val="center"/>
          </w:tcPr>
          <w:p w:rsidR="008A63B4" w:rsidRPr="00CA5F4B" w:rsidRDefault="008A63B4" w:rsidP="008250FB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32</w:t>
            </w:r>
            <w:r w:rsidRPr="00CA5F4B">
              <w:rPr>
                <w:color w:val="000000" w:themeColor="text1"/>
              </w:rPr>
              <w:t>～</w:t>
            </w:r>
            <w:r w:rsidRPr="00CA5F4B">
              <w:rPr>
                <w:color w:val="000000" w:themeColor="text1"/>
              </w:rPr>
              <w:t>34</w:t>
            </w:r>
            <w:r w:rsidRPr="00CA5F4B">
              <w:rPr>
                <w:color w:val="000000" w:themeColor="text1"/>
              </w:rPr>
              <w:t>字</w:t>
            </w:r>
          </w:p>
        </w:tc>
        <w:tc>
          <w:tcPr>
            <w:tcW w:w="945" w:type="dxa"/>
            <w:vAlign w:val="center"/>
          </w:tcPr>
          <w:p w:rsidR="008A63B4" w:rsidRPr="00CA5F4B" w:rsidRDefault="008A63B4" w:rsidP="008250FB">
            <w:pPr>
              <w:ind w:leftChars="-50" w:left="-105" w:rightChars="-50" w:right="-105"/>
              <w:jc w:val="center"/>
              <w:rPr>
                <w:color w:val="000000" w:themeColor="text1"/>
              </w:rPr>
            </w:pPr>
            <w:r w:rsidRPr="00CA5F4B">
              <w:rPr>
                <w:color w:val="000000" w:themeColor="text1"/>
              </w:rPr>
              <w:t>29</w:t>
            </w:r>
            <w:r w:rsidRPr="00CA5F4B">
              <w:rPr>
                <w:color w:val="000000" w:themeColor="text1"/>
              </w:rPr>
              <w:t>～</w:t>
            </w:r>
            <w:r w:rsidRPr="00CA5F4B">
              <w:rPr>
                <w:color w:val="000000" w:themeColor="text1"/>
              </w:rPr>
              <w:t>31</w:t>
            </w:r>
            <w:r w:rsidRPr="00CA5F4B">
              <w:rPr>
                <w:color w:val="000000" w:themeColor="text1"/>
              </w:rPr>
              <w:t>行</w:t>
            </w:r>
          </w:p>
        </w:tc>
      </w:tr>
    </w:tbl>
    <w:p w:rsidR="008A63B4" w:rsidRPr="00CA5F4B" w:rsidRDefault="008A63B4" w:rsidP="003675EB">
      <w:pPr>
        <w:tabs>
          <w:tab w:val="center" w:pos="4394"/>
        </w:tabs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四、</w:t>
      </w:r>
      <w:r w:rsidR="00A30C39" w:rsidRPr="00CA5F4B">
        <w:rPr>
          <w:rFonts w:hint="eastAsia"/>
          <w:b/>
          <w:color w:val="000000" w:themeColor="text1"/>
          <w:sz w:val="24"/>
        </w:rPr>
        <w:t>实习</w:t>
      </w:r>
      <w:r w:rsidRPr="00CA5F4B">
        <w:rPr>
          <w:rFonts w:hint="eastAsia"/>
          <w:b/>
          <w:color w:val="000000" w:themeColor="text1"/>
          <w:sz w:val="24"/>
        </w:rPr>
        <w:t>报告篇幅</w:t>
      </w:r>
    </w:p>
    <w:p w:rsidR="00B90B2D" w:rsidRPr="00CA5F4B" w:rsidRDefault="00B90B2D" w:rsidP="00B90B2D">
      <w:pPr>
        <w:spacing w:line="360" w:lineRule="auto"/>
        <w:ind w:firstLineChars="218" w:firstLine="523"/>
        <w:rPr>
          <w:rFonts w:ascii="宋体" w:hAnsi="宋体"/>
          <w:color w:val="000000" w:themeColor="text1"/>
          <w:sz w:val="24"/>
        </w:rPr>
      </w:pPr>
      <w:r w:rsidRPr="00CA5F4B">
        <w:rPr>
          <w:rFonts w:ascii="宋体" w:hAnsi="宋体" w:hint="eastAsia"/>
          <w:color w:val="000000" w:themeColor="text1"/>
          <w:sz w:val="24"/>
        </w:rPr>
        <w:t>整体实习报告的内容必须与所学专业内容相关，字数不少于5000字。</w:t>
      </w:r>
    </w:p>
    <w:p w:rsidR="00CA5434" w:rsidRPr="00CA5F4B" w:rsidRDefault="00CA5434" w:rsidP="003125AA">
      <w:pPr>
        <w:spacing w:line="360" w:lineRule="auto"/>
        <w:ind w:firstLineChars="218" w:firstLine="523"/>
        <w:rPr>
          <w:rFonts w:ascii="宋体" w:hAnsi="宋体"/>
          <w:color w:val="000000" w:themeColor="text1"/>
          <w:sz w:val="24"/>
        </w:rPr>
      </w:pPr>
    </w:p>
    <w:p w:rsidR="00DA3112" w:rsidRPr="00CA5F4B" w:rsidRDefault="00DA3112" w:rsidP="00DA3112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注：其他未做特殊说明的事项，按照《附件</w:t>
      </w:r>
      <w:r w:rsidRPr="00CA5F4B">
        <w:rPr>
          <w:rFonts w:hint="eastAsia"/>
          <w:b/>
          <w:color w:val="000000" w:themeColor="text1"/>
          <w:sz w:val="24"/>
        </w:rPr>
        <w:t>1</w:t>
      </w:r>
      <w:r w:rsidRPr="00CA5F4B">
        <w:rPr>
          <w:rFonts w:hint="eastAsia"/>
          <w:b/>
          <w:color w:val="000000" w:themeColor="text1"/>
          <w:sz w:val="24"/>
        </w:rPr>
        <w:t>：毕业论文的格式和归档要求》进行。</w:t>
      </w:r>
    </w:p>
    <w:p w:rsidR="00A24BB9" w:rsidRPr="00CA5F4B" w:rsidRDefault="00A24BB9" w:rsidP="00A24BB9">
      <w:pPr>
        <w:pStyle w:val="a5"/>
        <w:spacing w:before="0" w:line="380" w:lineRule="exact"/>
        <w:ind w:firstLineChars="0" w:firstLine="0"/>
        <w:rPr>
          <w:b/>
          <w:color w:val="000000" w:themeColor="text1"/>
        </w:rPr>
      </w:pPr>
    </w:p>
    <w:p w:rsidR="00E05D2D" w:rsidRPr="00CA5F4B" w:rsidRDefault="00E05D2D">
      <w:pPr>
        <w:widowControl/>
        <w:jc w:val="left"/>
        <w:rPr>
          <w:b/>
          <w:color w:val="000000" w:themeColor="text1"/>
          <w:sz w:val="24"/>
        </w:rPr>
      </w:pPr>
      <w:r w:rsidRPr="00CA5F4B">
        <w:rPr>
          <w:b/>
          <w:color w:val="000000" w:themeColor="text1"/>
        </w:rPr>
        <w:br w:type="page"/>
      </w:r>
    </w:p>
    <w:p w:rsidR="00E05D2D" w:rsidRPr="00CA5F4B" w:rsidRDefault="00E05D2D" w:rsidP="003675EB">
      <w:pPr>
        <w:spacing w:beforeLines="50" w:before="156" w:line="400" w:lineRule="exact"/>
        <w:ind w:leftChars="-67" w:left="-44" w:hangingChars="44" w:hanging="97"/>
        <w:rPr>
          <w:color w:val="000000" w:themeColor="text1"/>
          <w:sz w:val="22"/>
        </w:rPr>
      </w:pPr>
      <w:r w:rsidRPr="00CA5F4B">
        <w:rPr>
          <w:rFonts w:hint="eastAsia"/>
          <w:color w:val="000000" w:themeColor="text1"/>
          <w:sz w:val="22"/>
        </w:rPr>
        <w:lastRenderedPageBreak/>
        <w:t>附件</w:t>
      </w:r>
      <w:r w:rsidRPr="00CA5F4B">
        <w:rPr>
          <w:rFonts w:hint="eastAsia"/>
          <w:color w:val="000000" w:themeColor="text1"/>
          <w:sz w:val="22"/>
        </w:rPr>
        <w:t>5</w:t>
      </w:r>
      <w:r w:rsidRPr="00CA5F4B">
        <w:rPr>
          <w:rFonts w:hint="eastAsia"/>
          <w:color w:val="000000" w:themeColor="text1"/>
          <w:sz w:val="22"/>
        </w:rPr>
        <w:t>：</w:t>
      </w:r>
      <w:r w:rsidR="005168A1" w:rsidRPr="00CA5F4B">
        <w:rPr>
          <w:rFonts w:hint="eastAsia"/>
          <w:color w:val="000000" w:themeColor="text1"/>
          <w:sz w:val="22"/>
        </w:rPr>
        <w:t>毕业设计</w:t>
      </w:r>
      <w:r w:rsidR="00C57B5D" w:rsidRPr="00CA5F4B">
        <w:rPr>
          <w:rFonts w:hint="eastAsia"/>
          <w:color w:val="000000" w:themeColor="text1"/>
          <w:sz w:val="22"/>
        </w:rPr>
        <w:t>作品</w:t>
      </w:r>
      <w:r w:rsidRPr="00CA5F4B">
        <w:rPr>
          <w:rFonts w:hint="eastAsia"/>
          <w:color w:val="000000" w:themeColor="text1"/>
          <w:sz w:val="22"/>
        </w:rPr>
        <w:t>格式和归档要求</w:t>
      </w:r>
    </w:p>
    <w:p w:rsidR="00E05D2D" w:rsidRPr="00CA5F4B" w:rsidRDefault="005168A1" w:rsidP="00E05D2D">
      <w:pPr>
        <w:pStyle w:val="21"/>
        <w:spacing w:beforeLines="0" w:afterLines="0"/>
        <w:rPr>
          <w:rFonts w:ascii="宋体" w:eastAsia="宋体" w:hAnsi="宋体"/>
          <w:b/>
          <w:color w:val="000000" w:themeColor="text1"/>
        </w:rPr>
      </w:pPr>
      <w:r w:rsidRPr="00CA5F4B">
        <w:rPr>
          <w:rFonts w:ascii="宋体" w:eastAsia="宋体" w:hAnsi="宋体" w:hint="eastAsia"/>
          <w:b/>
          <w:color w:val="000000" w:themeColor="text1"/>
        </w:rPr>
        <w:t>毕业设计作品</w:t>
      </w:r>
      <w:r w:rsidR="00E05D2D" w:rsidRPr="00CA5F4B">
        <w:rPr>
          <w:rFonts w:ascii="宋体" w:eastAsia="宋体" w:hAnsi="宋体" w:hint="eastAsia"/>
          <w:b/>
          <w:color w:val="000000" w:themeColor="text1"/>
        </w:rPr>
        <w:t>格式和归档要求</w:t>
      </w:r>
    </w:p>
    <w:p w:rsidR="00C57B5D" w:rsidRPr="00CA5F4B" w:rsidRDefault="00AD0AA8" w:rsidP="003675EB">
      <w:pPr>
        <w:tabs>
          <w:tab w:val="center" w:pos="4394"/>
        </w:tabs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一、</w:t>
      </w:r>
      <w:r w:rsidR="00C57B5D" w:rsidRPr="00CA5F4B">
        <w:rPr>
          <w:rFonts w:hint="eastAsia"/>
          <w:b/>
          <w:color w:val="000000" w:themeColor="text1"/>
          <w:sz w:val="24"/>
        </w:rPr>
        <w:t>毕业设计作品类别</w:t>
      </w:r>
    </w:p>
    <w:p w:rsidR="00BA5885" w:rsidRPr="00CA5F4B" w:rsidRDefault="00C57B5D" w:rsidP="005168A1">
      <w:pPr>
        <w:spacing w:line="400" w:lineRule="exact"/>
        <w:ind w:leftChars="200" w:left="42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主要分四大类型：图像类</w:t>
      </w:r>
      <w:r w:rsidR="008F5278" w:rsidRPr="00CA5F4B">
        <w:rPr>
          <w:rFonts w:hint="eastAsia"/>
          <w:color w:val="000000" w:themeColor="text1"/>
          <w:sz w:val="24"/>
        </w:rPr>
        <w:t>、</w:t>
      </w:r>
      <w:r w:rsidRPr="00CA5F4B">
        <w:rPr>
          <w:rFonts w:hint="eastAsia"/>
          <w:color w:val="000000" w:themeColor="text1"/>
          <w:sz w:val="24"/>
        </w:rPr>
        <w:t>视频类</w:t>
      </w:r>
      <w:r w:rsidR="008F5278" w:rsidRPr="00CA5F4B">
        <w:rPr>
          <w:rFonts w:hint="eastAsia"/>
          <w:color w:val="000000" w:themeColor="text1"/>
          <w:sz w:val="24"/>
        </w:rPr>
        <w:t>、</w:t>
      </w:r>
      <w:r w:rsidRPr="00CA5F4B">
        <w:rPr>
          <w:rFonts w:hint="eastAsia"/>
          <w:color w:val="000000" w:themeColor="text1"/>
          <w:sz w:val="24"/>
        </w:rPr>
        <w:t>实体类</w:t>
      </w:r>
      <w:r w:rsidR="008F5278" w:rsidRPr="00CA5F4B">
        <w:rPr>
          <w:rFonts w:hint="eastAsia"/>
          <w:color w:val="000000" w:themeColor="text1"/>
          <w:sz w:val="24"/>
        </w:rPr>
        <w:t>、</w:t>
      </w:r>
      <w:r w:rsidRPr="00CA5F4B">
        <w:rPr>
          <w:rFonts w:hint="eastAsia"/>
          <w:color w:val="000000" w:themeColor="text1"/>
          <w:sz w:val="24"/>
        </w:rPr>
        <w:t>出版类</w:t>
      </w:r>
      <w:r w:rsidR="008F5278" w:rsidRPr="00CA5F4B">
        <w:rPr>
          <w:rFonts w:hint="eastAsia"/>
          <w:color w:val="000000" w:themeColor="text1"/>
          <w:sz w:val="24"/>
        </w:rPr>
        <w:t>。</w:t>
      </w:r>
    </w:p>
    <w:p w:rsidR="00043B9F" w:rsidRPr="00CA5F4B" w:rsidRDefault="00043B9F" w:rsidP="003675EB">
      <w:pPr>
        <w:tabs>
          <w:tab w:val="center" w:pos="4394"/>
        </w:tabs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二、毕业设计作品装订顺序</w:t>
      </w:r>
    </w:p>
    <w:p w:rsidR="00043B9F" w:rsidRPr="00CA5F4B" w:rsidRDefault="00043B9F" w:rsidP="003675EB">
      <w:pPr>
        <w:tabs>
          <w:tab w:val="center" w:pos="4394"/>
        </w:tabs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</w:p>
    <w:p w:rsidR="00043B9F" w:rsidRPr="00CA5F4B" w:rsidRDefault="00043B9F" w:rsidP="003675EB">
      <w:pPr>
        <w:tabs>
          <w:tab w:val="center" w:pos="4394"/>
        </w:tabs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</w:p>
    <w:p w:rsidR="00C57B5D" w:rsidRPr="00CA5F4B" w:rsidRDefault="00043B9F" w:rsidP="003675EB">
      <w:pPr>
        <w:tabs>
          <w:tab w:val="center" w:pos="4394"/>
        </w:tabs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三</w:t>
      </w:r>
      <w:r w:rsidR="00600241" w:rsidRPr="00CA5F4B">
        <w:rPr>
          <w:rFonts w:hint="eastAsia"/>
          <w:b/>
          <w:color w:val="000000" w:themeColor="text1"/>
          <w:sz w:val="24"/>
        </w:rPr>
        <w:t>、</w:t>
      </w:r>
      <w:r w:rsidR="00C57B5D" w:rsidRPr="00CA5F4B">
        <w:rPr>
          <w:rFonts w:hint="eastAsia"/>
          <w:b/>
          <w:color w:val="000000" w:themeColor="text1"/>
          <w:sz w:val="24"/>
        </w:rPr>
        <w:t>毕业设计作品</w:t>
      </w:r>
      <w:r w:rsidRPr="00CA5F4B">
        <w:rPr>
          <w:rFonts w:hint="eastAsia"/>
          <w:b/>
          <w:color w:val="000000" w:themeColor="text1"/>
          <w:sz w:val="24"/>
        </w:rPr>
        <w:t>排版</w:t>
      </w:r>
    </w:p>
    <w:p w:rsidR="00C57B5D" w:rsidRPr="00CA5F4B" w:rsidRDefault="00C57B5D" w:rsidP="0080110D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b/>
          <w:color w:val="000000" w:themeColor="text1"/>
          <w:sz w:val="24"/>
        </w:rPr>
        <w:t>1</w:t>
      </w:r>
      <w:r w:rsidR="0080110D"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rFonts w:hint="eastAsia"/>
          <w:b/>
          <w:color w:val="000000" w:themeColor="text1"/>
          <w:sz w:val="24"/>
        </w:rPr>
        <w:t>图像类：</w:t>
      </w:r>
    </w:p>
    <w:p w:rsidR="00C57B5D" w:rsidRPr="00CA5F4B" w:rsidRDefault="00C57B5D" w:rsidP="0080110D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所有提交的平面文件必须按此格式要求：</w:t>
      </w:r>
      <w:r w:rsidRPr="00CA5F4B">
        <w:rPr>
          <w:color w:val="000000" w:themeColor="text1"/>
          <w:sz w:val="24"/>
        </w:rPr>
        <w:t>A4</w:t>
      </w:r>
      <w:r w:rsidRPr="00CA5F4B">
        <w:rPr>
          <w:rFonts w:hint="eastAsia"/>
          <w:color w:val="000000" w:themeColor="text1"/>
          <w:sz w:val="24"/>
        </w:rPr>
        <w:t>纸张大小，</w:t>
      </w:r>
      <w:r w:rsidRPr="00CA5F4B">
        <w:rPr>
          <w:color w:val="000000" w:themeColor="text1"/>
          <w:sz w:val="24"/>
        </w:rPr>
        <w:t>300dpi</w:t>
      </w:r>
      <w:r w:rsidRPr="00CA5F4B">
        <w:rPr>
          <w:rFonts w:hint="eastAsia"/>
          <w:color w:val="000000" w:themeColor="text1"/>
          <w:sz w:val="24"/>
        </w:rPr>
        <w:t>。保存格式为</w:t>
      </w:r>
      <w:r w:rsidRPr="00CA5F4B">
        <w:rPr>
          <w:color w:val="000000" w:themeColor="text1"/>
          <w:sz w:val="24"/>
        </w:rPr>
        <w:t>JPG</w:t>
      </w:r>
      <w:r w:rsidRPr="00CA5F4B">
        <w:rPr>
          <w:rFonts w:hint="eastAsia"/>
          <w:color w:val="000000" w:themeColor="text1"/>
          <w:sz w:val="24"/>
        </w:rPr>
        <w:t>，工程文件需要学生自己保存，以备事后查看。</w:t>
      </w:r>
    </w:p>
    <w:p w:rsidR="00C57B5D" w:rsidRPr="00CA5F4B" w:rsidRDefault="00C57B5D" w:rsidP="00C57B5D">
      <w:pPr>
        <w:ind w:left="720"/>
        <w:rPr>
          <w:rFonts w:ascii="宋体" w:hAnsi="宋体" w:cs="宋体"/>
          <w:color w:val="000000" w:themeColor="text1"/>
        </w:rPr>
      </w:pPr>
      <w:r w:rsidRPr="00CA5F4B">
        <w:rPr>
          <w:rFonts w:ascii="宋体" w:hAnsi="宋体" w:cs="宋体" w:hint="eastAsia"/>
          <w:color w:val="000000" w:themeColor="text1"/>
        </w:rPr>
        <w:t xml:space="preserve">               </w:t>
      </w:r>
      <w:r w:rsidRPr="00CA5F4B">
        <w:rPr>
          <w:rFonts w:ascii="宋体" w:hAnsi="宋体" w:cs="宋体"/>
          <w:noProof/>
          <w:color w:val="000000" w:themeColor="text1"/>
        </w:rPr>
        <w:drawing>
          <wp:inline distT="0" distB="0" distL="0" distR="0">
            <wp:extent cx="1371600" cy="1123950"/>
            <wp:effectExtent l="19050" t="0" r="0" b="0"/>
            <wp:docPr id="1" name="图片 6" descr="说明: mac:Users:wuyanjun:Desktop:CC6FA954-0B9F-45DE-9954-CF1465549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说明: mac:Users:wuyanjun:Desktop:CC6FA954-0B9F-45DE-9954-CF146554955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B5D" w:rsidRPr="00CA5F4B" w:rsidRDefault="0080110D" w:rsidP="0080110D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2</w:t>
      </w:r>
      <w:r w:rsidRPr="00CA5F4B">
        <w:rPr>
          <w:rFonts w:hint="eastAsia"/>
          <w:b/>
          <w:color w:val="000000" w:themeColor="text1"/>
          <w:sz w:val="24"/>
        </w:rPr>
        <w:t>、</w:t>
      </w:r>
      <w:r w:rsidR="00C57B5D" w:rsidRPr="00CA5F4B">
        <w:rPr>
          <w:rFonts w:hint="eastAsia"/>
          <w:b/>
          <w:color w:val="000000" w:themeColor="text1"/>
          <w:sz w:val="24"/>
        </w:rPr>
        <w:t>视频类作品：</w:t>
      </w:r>
    </w:p>
    <w:p w:rsidR="00C57B5D" w:rsidRPr="00CA5F4B" w:rsidRDefault="00C57B5D" w:rsidP="00C57B5D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所有提交的视频文件必须按此格式要求：视频格式以</w:t>
      </w:r>
      <w:r w:rsidRPr="00CA5F4B">
        <w:rPr>
          <w:color w:val="000000" w:themeColor="text1"/>
          <w:sz w:val="24"/>
        </w:rPr>
        <w:t>1280*720</w:t>
      </w:r>
      <w:r w:rsidRPr="00CA5F4B">
        <w:rPr>
          <w:rFonts w:hint="eastAsia"/>
          <w:color w:val="000000" w:themeColor="text1"/>
          <w:sz w:val="24"/>
        </w:rPr>
        <w:t>的分辨率。视频输出格式为</w:t>
      </w:r>
      <w:r w:rsidRPr="00CA5F4B">
        <w:rPr>
          <w:color w:val="000000" w:themeColor="text1"/>
          <w:sz w:val="24"/>
        </w:rPr>
        <w:t>MOV</w:t>
      </w:r>
      <w:r w:rsidRPr="00CA5F4B">
        <w:rPr>
          <w:rFonts w:hint="eastAsia"/>
          <w:color w:val="000000" w:themeColor="text1"/>
          <w:sz w:val="24"/>
        </w:rPr>
        <w:t>，压缩方式为</w:t>
      </w:r>
      <w:r w:rsidRPr="00CA5F4B">
        <w:rPr>
          <w:color w:val="000000" w:themeColor="text1"/>
          <w:sz w:val="24"/>
        </w:rPr>
        <w:t>H.264</w:t>
      </w:r>
      <w:r w:rsidRPr="00CA5F4B">
        <w:rPr>
          <w:rFonts w:hint="eastAsia"/>
          <w:color w:val="000000" w:themeColor="text1"/>
          <w:sz w:val="24"/>
        </w:rPr>
        <w:t>或</w:t>
      </w:r>
      <w:r w:rsidRPr="00CA5F4B">
        <w:rPr>
          <w:color w:val="000000" w:themeColor="text1"/>
          <w:sz w:val="24"/>
        </w:rPr>
        <w:t>MPEG-4</w:t>
      </w:r>
      <w:r w:rsidRPr="00CA5F4B">
        <w:rPr>
          <w:rFonts w:hint="eastAsia"/>
          <w:color w:val="000000" w:themeColor="text1"/>
          <w:sz w:val="24"/>
        </w:rPr>
        <w:t>。（不收超出此范围的其他格式视频，原始视频工程文件需要自己保留，以备用事后查看。）视频作品需要高清效果，并且文件控制在三分钟</w:t>
      </w:r>
      <w:r w:rsidRPr="00CA5F4B">
        <w:rPr>
          <w:rFonts w:hint="eastAsia"/>
          <w:color w:val="000000" w:themeColor="text1"/>
          <w:sz w:val="24"/>
        </w:rPr>
        <w:t>300mb</w:t>
      </w:r>
      <w:r w:rsidRPr="00CA5F4B">
        <w:rPr>
          <w:rFonts w:hint="eastAsia"/>
          <w:color w:val="000000" w:themeColor="text1"/>
          <w:sz w:val="24"/>
        </w:rPr>
        <w:t>以内，片子大小超过三分钟的，格式大小按照三分钟的要求类推。</w:t>
      </w:r>
    </w:p>
    <w:p w:rsidR="00C57B5D" w:rsidRPr="00CA5F4B" w:rsidRDefault="00C57B5D" w:rsidP="00C57B5D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短片要求：内容主题要明确，配音配乐要完整。必须以作品形式呈现，而不是作业。片头片尾长度加起来不超过</w:t>
      </w:r>
      <w:r w:rsidRPr="00CA5F4B">
        <w:rPr>
          <w:rFonts w:hint="eastAsia"/>
          <w:color w:val="000000" w:themeColor="text1"/>
          <w:sz w:val="24"/>
        </w:rPr>
        <w:t>30</w:t>
      </w:r>
      <w:r w:rsidRPr="00CA5F4B">
        <w:rPr>
          <w:rFonts w:hint="eastAsia"/>
          <w:color w:val="000000" w:themeColor="text1"/>
          <w:sz w:val="24"/>
        </w:rPr>
        <w:t>秒，要保证中间内容部分饱和。</w:t>
      </w:r>
    </w:p>
    <w:p w:rsidR="00C57B5D" w:rsidRPr="00CA5F4B" w:rsidRDefault="00C57B5D" w:rsidP="00C57B5D">
      <w:pPr>
        <w:widowControl/>
        <w:ind w:firstLineChars="200" w:firstLine="420"/>
        <w:jc w:val="left"/>
        <w:rPr>
          <w:color w:val="000000" w:themeColor="text1"/>
        </w:rPr>
      </w:pPr>
      <w:r w:rsidRPr="00CA5F4B">
        <w:rPr>
          <w:color w:val="000000" w:themeColor="text1"/>
        </w:rPr>
        <w:t xml:space="preserve">       </w:t>
      </w:r>
      <w:r w:rsidRPr="00CA5F4B">
        <w:rPr>
          <w:noProof/>
          <w:color w:val="000000" w:themeColor="text1"/>
        </w:rPr>
        <w:drawing>
          <wp:inline distT="0" distB="0" distL="0" distR="0">
            <wp:extent cx="4019550" cy="1676400"/>
            <wp:effectExtent l="19050" t="0" r="0" b="0"/>
            <wp:docPr id="2" name="图片 5" descr="说明: mac:Users:wuyanjun:Desktop:09D8B58E-A99D-4933-A1C8-46322AEFE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说明: mac:Users:wuyanjun:Desktop:09D8B58E-A99D-4933-A1C8-46322AEFEE6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F4B">
        <w:rPr>
          <w:color w:val="000000" w:themeColor="text1"/>
        </w:rPr>
        <w:t xml:space="preserve">         </w:t>
      </w:r>
    </w:p>
    <w:p w:rsidR="00C57B5D" w:rsidRPr="00CA5F4B" w:rsidRDefault="00C57B5D" w:rsidP="00C57B5D">
      <w:pPr>
        <w:widowControl/>
        <w:ind w:firstLineChars="200" w:firstLine="420"/>
        <w:jc w:val="left"/>
        <w:rPr>
          <w:color w:val="000000" w:themeColor="text1"/>
        </w:rPr>
      </w:pPr>
      <w:r w:rsidRPr="00CA5F4B">
        <w:rPr>
          <w:color w:val="000000" w:themeColor="text1"/>
        </w:rPr>
        <w:lastRenderedPageBreak/>
        <w:t xml:space="preserve">       </w:t>
      </w:r>
      <w:r w:rsidRPr="00CA5F4B">
        <w:rPr>
          <w:rFonts w:ascii="宋体" w:hAnsi="宋体" w:cs="宋体"/>
          <w:noProof/>
          <w:color w:val="000000" w:themeColor="text1"/>
        </w:rPr>
        <w:drawing>
          <wp:inline distT="0" distB="0" distL="0" distR="0">
            <wp:extent cx="4019550" cy="1914525"/>
            <wp:effectExtent l="19050" t="0" r="0" b="0"/>
            <wp:docPr id="3" name="图片 4" descr="说明: mac:Users:wuyanjun:Desktop:884C331F-287D-4764-BB87-ED50C589F0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说明: mac:Users:wuyanjun:Desktop:884C331F-287D-4764-BB87-ED50C589F0FB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B5D" w:rsidRPr="00CA5F4B" w:rsidRDefault="00C57B5D" w:rsidP="00C57B5D">
      <w:pPr>
        <w:widowControl/>
        <w:ind w:firstLineChars="200" w:firstLine="420"/>
        <w:jc w:val="left"/>
        <w:rPr>
          <w:color w:val="000000" w:themeColor="text1"/>
        </w:rPr>
      </w:pPr>
      <w:r w:rsidRPr="00CA5F4B">
        <w:rPr>
          <w:color w:val="000000" w:themeColor="text1"/>
        </w:rPr>
        <w:t xml:space="preserve">       </w:t>
      </w:r>
      <w:r w:rsidRPr="00CA5F4B">
        <w:rPr>
          <w:noProof/>
          <w:color w:val="000000" w:themeColor="text1"/>
        </w:rPr>
        <w:drawing>
          <wp:inline distT="0" distB="0" distL="0" distR="0">
            <wp:extent cx="4019550" cy="2124075"/>
            <wp:effectExtent l="19050" t="0" r="0" b="0"/>
            <wp:docPr id="4" name="图片 3" descr="说明: mac:Users:wuyanjun:Desktop:1C913040-786F-4D65-86C3-23495BCEDB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mac:Users:wuyanjun:Desktop:1C913040-786F-4D65-86C3-23495BCEDB9B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B5D" w:rsidRPr="00CA5F4B" w:rsidRDefault="00C57B5D" w:rsidP="00C57B5D">
      <w:pPr>
        <w:widowControl/>
        <w:jc w:val="center"/>
        <w:rPr>
          <w:color w:val="000000" w:themeColor="text1"/>
          <w:szCs w:val="21"/>
        </w:rPr>
      </w:pPr>
      <w:r w:rsidRPr="00CA5F4B">
        <w:rPr>
          <w:noProof/>
          <w:color w:val="000000" w:themeColor="text1"/>
          <w:szCs w:val="21"/>
        </w:rPr>
        <w:drawing>
          <wp:inline distT="0" distB="0" distL="0" distR="0">
            <wp:extent cx="1266825" cy="1333500"/>
            <wp:effectExtent l="19050" t="0" r="9525" b="0"/>
            <wp:docPr id="5" name="图片 9" descr="说明: mac:Users:wuyanjun:Desktop:8DEBF5C9-C859-4FD3-B595-4D7F98402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说明: mac:Users:wuyanjun:Desktop:8DEBF5C9-C859-4FD3-B595-4D7F98402AD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B5D" w:rsidRPr="00CA5F4B" w:rsidRDefault="00C57B5D" w:rsidP="00C57B5D">
      <w:pPr>
        <w:rPr>
          <w:color w:val="000000" w:themeColor="text1"/>
          <w:sz w:val="24"/>
        </w:rPr>
      </w:pPr>
    </w:p>
    <w:p w:rsidR="00C57B5D" w:rsidRPr="00CA5F4B" w:rsidRDefault="00C57B5D" w:rsidP="0080110D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b/>
          <w:color w:val="000000" w:themeColor="text1"/>
          <w:sz w:val="24"/>
        </w:rPr>
        <w:t>3</w:t>
      </w:r>
      <w:r w:rsidR="0080110D" w:rsidRPr="00CA5F4B">
        <w:rPr>
          <w:rFonts w:hint="eastAsia"/>
          <w:b/>
          <w:color w:val="000000" w:themeColor="text1"/>
          <w:sz w:val="24"/>
        </w:rPr>
        <w:t>、</w:t>
      </w:r>
      <w:r w:rsidRPr="00CA5F4B">
        <w:rPr>
          <w:rFonts w:hint="eastAsia"/>
          <w:b/>
          <w:color w:val="000000" w:themeColor="text1"/>
          <w:sz w:val="24"/>
        </w:rPr>
        <w:t>实体类作品：</w:t>
      </w:r>
    </w:p>
    <w:p w:rsidR="00C57B5D" w:rsidRPr="00CA5F4B" w:rsidRDefault="00C57B5D" w:rsidP="00C57B5D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所有提交的实体类作品都需要提交设计图与制作过程照片，设计图需要提交的平面文件必须按此格式要求：</w:t>
      </w:r>
      <w:r w:rsidRPr="00CA5F4B">
        <w:rPr>
          <w:color w:val="000000" w:themeColor="text1"/>
          <w:sz w:val="24"/>
        </w:rPr>
        <w:t>A4</w:t>
      </w:r>
      <w:r w:rsidRPr="00CA5F4B">
        <w:rPr>
          <w:rFonts w:hint="eastAsia"/>
          <w:color w:val="000000" w:themeColor="text1"/>
          <w:sz w:val="24"/>
        </w:rPr>
        <w:t>纸张大小，</w:t>
      </w:r>
      <w:r w:rsidRPr="00CA5F4B">
        <w:rPr>
          <w:color w:val="000000" w:themeColor="text1"/>
          <w:sz w:val="24"/>
        </w:rPr>
        <w:t>300dpi</w:t>
      </w:r>
      <w:r w:rsidRPr="00CA5F4B">
        <w:rPr>
          <w:rFonts w:hint="eastAsia"/>
          <w:color w:val="000000" w:themeColor="text1"/>
          <w:sz w:val="24"/>
        </w:rPr>
        <w:t>。保存格式为</w:t>
      </w:r>
      <w:r w:rsidRPr="00CA5F4B">
        <w:rPr>
          <w:color w:val="000000" w:themeColor="text1"/>
          <w:sz w:val="24"/>
        </w:rPr>
        <w:t>JPG.</w:t>
      </w:r>
      <w:r w:rsidRPr="00CA5F4B">
        <w:rPr>
          <w:rFonts w:hint="eastAsia"/>
          <w:color w:val="000000" w:themeColor="text1"/>
          <w:sz w:val="24"/>
        </w:rPr>
        <w:t>作品完成后需要进行产品的拍摄，产品摄影照片需要如下图：</w:t>
      </w:r>
    </w:p>
    <w:p w:rsidR="00C57B5D" w:rsidRPr="00CA5F4B" w:rsidRDefault="00C57B5D" w:rsidP="00C57B5D">
      <w:pPr>
        <w:rPr>
          <w:rFonts w:ascii="宋体" w:hAnsi="宋体" w:cs="宋体"/>
          <w:color w:val="000000" w:themeColor="text1"/>
        </w:rPr>
      </w:pPr>
      <w:r w:rsidRPr="00CA5F4B">
        <w:rPr>
          <w:rFonts w:ascii="宋体" w:hAnsi="宋体" w:cs="宋体" w:hint="eastAsia"/>
          <w:color w:val="000000" w:themeColor="text1"/>
        </w:rPr>
        <w:t xml:space="preserve">              </w:t>
      </w:r>
      <w:r w:rsidRPr="00CA5F4B">
        <w:rPr>
          <w:rFonts w:ascii="宋体" w:hAnsi="宋体" w:cs="宋体"/>
          <w:noProof/>
          <w:color w:val="000000" w:themeColor="text1"/>
        </w:rPr>
        <w:drawing>
          <wp:inline distT="0" distB="0" distL="0" distR="0">
            <wp:extent cx="2733675" cy="1800225"/>
            <wp:effectExtent l="19050" t="0" r="9525" b="0"/>
            <wp:docPr id="6" name="图片 8" descr="说明: mac:Users:wuyanjun:Desktop:7966536_1429449784_32361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说明: mac:Users:wuyanjun:Desktop:7966536_1429449784_3236190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B5D" w:rsidRPr="00CA5F4B" w:rsidRDefault="00C57B5D" w:rsidP="00043B9F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lastRenderedPageBreak/>
        <w:t>照片文件需要符合</w:t>
      </w:r>
      <w:r w:rsidRPr="00CA5F4B">
        <w:rPr>
          <w:color w:val="000000" w:themeColor="text1"/>
          <w:sz w:val="24"/>
        </w:rPr>
        <w:t>3000*2000,72dpi.</w:t>
      </w:r>
      <w:r w:rsidRPr="00CA5F4B">
        <w:rPr>
          <w:rFonts w:hint="eastAsia"/>
          <w:color w:val="000000" w:themeColor="text1"/>
          <w:sz w:val="24"/>
        </w:rPr>
        <w:t>超出这个范围的自行修改。</w:t>
      </w:r>
    </w:p>
    <w:p w:rsidR="00C57B5D" w:rsidRPr="00CA5F4B" w:rsidRDefault="00C57B5D" w:rsidP="00C57B5D">
      <w:pPr>
        <w:rPr>
          <w:rFonts w:ascii="宋体" w:hAnsi="宋体" w:cs="宋体"/>
          <w:color w:val="000000" w:themeColor="text1"/>
        </w:rPr>
      </w:pPr>
      <w:r w:rsidRPr="00CA5F4B">
        <w:rPr>
          <w:rFonts w:ascii="宋体" w:hAnsi="宋体" w:cs="宋体" w:hint="eastAsia"/>
          <w:color w:val="000000" w:themeColor="text1"/>
        </w:rPr>
        <w:t xml:space="preserve">                 </w:t>
      </w:r>
      <w:r w:rsidRPr="00CA5F4B">
        <w:rPr>
          <w:rFonts w:ascii="宋体" w:hAnsi="宋体" w:cs="宋体"/>
          <w:noProof/>
          <w:color w:val="000000" w:themeColor="text1"/>
        </w:rPr>
        <w:drawing>
          <wp:inline distT="0" distB="0" distL="0" distR="0">
            <wp:extent cx="2295525" cy="2124075"/>
            <wp:effectExtent l="19050" t="0" r="9525" b="0"/>
            <wp:docPr id="7" name="图片 7" descr="说明: mac:Users:wuyanjun:Desktop:60E3BB29-CFF3-44F3-8CBD-1BF2665D7E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说明: mac:Users:wuyanjun:Desktop:60E3BB29-CFF3-44F3-8CBD-1BF2665D7E7A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B5D" w:rsidRPr="00CA5F4B" w:rsidRDefault="00C57B5D" w:rsidP="00C57B5D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CA5F4B">
        <w:rPr>
          <w:rFonts w:hint="eastAsia"/>
          <w:color w:val="000000" w:themeColor="text1"/>
          <w:sz w:val="24"/>
        </w:rPr>
        <w:t>所有的作品制作过程纪录照片都需要符合</w:t>
      </w:r>
      <w:r w:rsidRPr="00CA5F4B">
        <w:rPr>
          <w:color w:val="000000" w:themeColor="text1"/>
          <w:sz w:val="24"/>
        </w:rPr>
        <w:t>3000*2000,72dpi.</w:t>
      </w:r>
      <w:r w:rsidRPr="00CA5F4B">
        <w:rPr>
          <w:rFonts w:hint="eastAsia"/>
          <w:color w:val="000000" w:themeColor="text1"/>
          <w:sz w:val="24"/>
        </w:rPr>
        <w:t>超出这个范围的自行修改。</w:t>
      </w:r>
    </w:p>
    <w:p w:rsidR="00043B9F" w:rsidRPr="00CA5F4B" w:rsidRDefault="00043B9F" w:rsidP="003675EB">
      <w:pPr>
        <w:tabs>
          <w:tab w:val="center" w:pos="4394"/>
        </w:tabs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四</w:t>
      </w:r>
      <w:r w:rsidRPr="00CA5F4B">
        <w:rPr>
          <w:b/>
          <w:color w:val="000000" w:themeColor="text1"/>
          <w:sz w:val="24"/>
        </w:rPr>
        <w:t>、</w:t>
      </w:r>
      <w:r w:rsidRPr="00CA5F4B">
        <w:rPr>
          <w:rFonts w:hint="eastAsia"/>
          <w:b/>
          <w:color w:val="000000" w:themeColor="text1"/>
          <w:sz w:val="24"/>
        </w:rPr>
        <w:t>毕业设计作品打印规格</w:t>
      </w:r>
    </w:p>
    <w:p w:rsidR="00043B9F" w:rsidRPr="00CA5F4B" w:rsidRDefault="00043B9F" w:rsidP="003675EB">
      <w:pPr>
        <w:tabs>
          <w:tab w:val="center" w:pos="4394"/>
        </w:tabs>
        <w:spacing w:beforeLines="50" w:before="156" w:afterLines="50" w:after="156" w:line="400" w:lineRule="exact"/>
        <w:ind w:firstLineChars="200" w:firstLine="482"/>
        <w:rPr>
          <w:b/>
          <w:color w:val="000000" w:themeColor="text1"/>
          <w:sz w:val="24"/>
        </w:rPr>
      </w:pPr>
    </w:p>
    <w:p w:rsidR="005D5AC6" w:rsidRPr="00CA5F4B" w:rsidRDefault="00043B9F" w:rsidP="00DA3112">
      <w:pPr>
        <w:spacing w:line="400" w:lineRule="exact"/>
        <w:ind w:firstLineChars="200" w:firstLine="482"/>
        <w:rPr>
          <w:b/>
          <w:color w:val="000000" w:themeColor="text1"/>
          <w:sz w:val="24"/>
        </w:rPr>
      </w:pPr>
      <w:r w:rsidRPr="00CA5F4B">
        <w:rPr>
          <w:rFonts w:hint="eastAsia"/>
          <w:b/>
          <w:color w:val="000000" w:themeColor="text1"/>
          <w:sz w:val="24"/>
        </w:rPr>
        <w:t>注：毕业设计作品仅限图形、媒体艺术系采用，具体的格式详见该系的</w:t>
      </w:r>
      <w:r w:rsidR="0093001F" w:rsidRPr="00CA5F4B">
        <w:rPr>
          <w:rFonts w:hint="eastAsia"/>
          <w:b/>
          <w:color w:val="000000" w:themeColor="text1"/>
          <w:sz w:val="24"/>
        </w:rPr>
        <w:t>《毕业设计作品管理</w:t>
      </w:r>
      <w:r w:rsidR="00EA731F" w:rsidRPr="00CA5F4B">
        <w:rPr>
          <w:rFonts w:hint="eastAsia"/>
          <w:b/>
          <w:color w:val="000000" w:themeColor="text1"/>
          <w:sz w:val="24"/>
        </w:rPr>
        <w:t>要求</w:t>
      </w:r>
      <w:r w:rsidR="0093001F" w:rsidRPr="00CA5F4B">
        <w:rPr>
          <w:rFonts w:hint="eastAsia"/>
          <w:b/>
          <w:color w:val="000000" w:themeColor="text1"/>
          <w:sz w:val="24"/>
        </w:rPr>
        <w:t>》</w:t>
      </w:r>
      <w:r w:rsidR="005D5AC6" w:rsidRPr="00CA5F4B">
        <w:rPr>
          <w:rFonts w:hint="eastAsia"/>
          <w:b/>
          <w:color w:val="000000" w:themeColor="text1"/>
          <w:sz w:val="24"/>
        </w:rPr>
        <w:t>。</w:t>
      </w:r>
    </w:p>
    <w:p w:rsidR="00043B9F" w:rsidRPr="00CA5F4B" w:rsidRDefault="00DA3112" w:rsidP="00DA3112">
      <w:pPr>
        <w:spacing w:line="400" w:lineRule="exact"/>
        <w:ind w:firstLineChars="200" w:firstLine="482"/>
        <w:rPr>
          <w:color w:val="000000" w:themeColor="text1"/>
        </w:rPr>
      </w:pPr>
      <w:r w:rsidRPr="00CA5F4B">
        <w:rPr>
          <w:rFonts w:hint="eastAsia"/>
          <w:b/>
          <w:color w:val="000000" w:themeColor="text1"/>
          <w:sz w:val="24"/>
        </w:rPr>
        <w:t>其他未做特殊说明的事项，按照《附件</w:t>
      </w:r>
      <w:r w:rsidRPr="00CA5F4B">
        <w:rPr>
          <w:rFonts w:hint="eastAsia"/>
          <w:b/>
          <w:color w:val="000000" w:themeColor="text1"/>
          <w:sz w:val="24"/>
        </w:rPr>
        <w:t>1</w:t>
      </w:r>
      <w:r w:rsidRPr="00CA5F4B">
        <w:rPr>
          <w:rFonts w:hint="eastAsia"/>
          <w:b/>
          <w:color w:val="000000" w:themeColor="text1"/>
          <w:sz w:val="24"/>
        </w:rPr>
        <w:t>：毕业论文的格式和归档要求》进行。</w:t>
      </w:r>
    </w:p>
    <w:p w:rsidR="00C57B5D" w:rsidRPr="00CA5F4B" w:rsidRDefault="00C57B5D" w:rsidP="00C57B5D">
      <w:pPr>
        <w:jc w:val="left"/>
        <w:rPr>
          <w:b/>
          <w:color w:val="000000" w:themeColor="text1"/>
          <w:sz w:val="28"/>
          <w:szCs w:val="28"/>
        </w:rPr>
      </w:pPr>
    </w:p>
    <w:p w:rsidR="00A24BB9" w:rsidRPr="00CA5F4B" w:rsidRDefault="00A24BB9" w:rsidP="00A24BB9">
      <w:pPr>
        <w:pStyle w:val="a5"/>
        <w:spacing w:before="0" w:line="380" w:lineRule="exact"/>
        <w:ind w:firstLineChars="0" w:firstLine="0"/>
        <w:rPr>
          <w:b/>
          <w:color w:val="000000" w:themeColor="text1"/>
        </w:rPr>
      </w:pPr>
    </w:p>
    <w:p w:rsidR="003125AA" w:rsidRPr="00CA5F4B" w:rsidRDefault="00A24BB9" w:rsidP="00A24BB9">
      <w:pPr>
        <w:pStyle w:val="a5"/>
        <w:spacing w:before="0" w:line="380" w:lineRule="exact"/>
        <w:ind w:firstLineChars="0" w:firstLine="0"/>
        <w:jc w:val="center"/>
        <w:rPr>
          <w:b/>
          <w:color w:val="000000" w:themeColor="text1"/>
          <w:sz w:val="32"/>
        </w:rPr>
      </w:pPr>
      <w:r w:rsidRPr="00CA5F4B">
        <w:rPr>
          <w:rFonts w:hint="eastAsia"/>
          <w:b/>
          <w:color w:val="000000" w:themeColor="text1"/>
          <w:sz w:val="32"/>
        </w:rPr>
        <w:t>各类</w:t>
      </w:r>
      <w:r w:rsidR="003125AA" w:rsidRPr="00CA5F4B">
        <w:rPr>
          <w:rFonts w:hint="eastAsia"/>
          <w:b/>
          <w:color w:val="000000" w:themeColor="text1"/>
          <w:sz w:val="32"/>
        </w:rPr>
        <w:t>表格</w:t>
      </w:r>
      <w:r w:rsidRPr="00CA5F4B">
        <w:rPr>
          <w:rFonts w:hint="eastAsia"/>
          <w:b/>
          <w:color w:val="000000" w:themeColor="text1"/>
          <w:sz w:val="32"/>
        </w:rPr>
        <w:t>、封面</w:t>
      </w:r>
      <w:r w:rsidR="003125AA" w:rsidRPr="00CA5F4B">
        <w:rPr>
          <w:rFonts w:hint="eastAsia"/>
          <w:b/>
          <w:color w:val="000000" w:themeColor="text1"/>
          <w:sz w:val="32"/>
        </w:rPr>
        <w:t>均可在教学管理网上下载。</w:t>
      </w:r>
    </w:p>
    <w:sectPr w:rsidR="003125AA" w:rsidRPr="00CA5F4B" w:rsidSect="00122FA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7EF" w:rsidRDefault="001257EF" w:rsidP="00114A23">
      <w:r>
        <w:separator/>
      </w:r>
    </w:p>
  </w:endnote>
  <w:endnote w:type="continuationSeparator" w:id="0">
    <w:p w:rsidR="001257EF" w:rsidRDefault="001257EF" w:rsidP="0011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7EF" w:rsidRDefault="001257EF" w:rsidP="00114A23">
      <w:r>
        <w:separator/>
      </w:r>
    </w:p>
  </w:footnote>
  <w:footnote w:type="continuationSeparator" w:id="0">
    <w:p w:rsidR="001257EF" w:rsidRDefault="001257EF" w:rsidP="00114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4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>
    <w:nsid w:val="0000000C"/>
    <w:multiLevelType w:val="multilevel"/>
    <w:tmpl w:val="0000000C"/>
    <w:lvl w:ilvl="0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0000000D"/>
    <w:multiLevelType w:val="multilevel"/>
    <w:tmpl w:val="0000000D"/>
    <w:lvl w:ilvl="0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>
    <w:nsid w:val="118A208B"/>
    <w:multiLevelType w:val="multilevel"/>
    <w:tmpl w:val="118A208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476319"/>
    <w:multiLevelType w:val="hybridMultilevel"/>
    <w:tmpl w:val="2B6892E8"/>
    <w:lvl w:ilvl="0" w:tplc="7F0C7BA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4A23"/>
    <w:rsid w:val="00002B7E"/>
    <w:rsid w:val="00043B9F"/>
    <w:rsid w:val="00044CD2"/>
    <w:rsid w:val="000511FE"/>
    <w:rsid w:val="000672B8"/>
    <w:rsid w:val="00067F77"/>
    <w:rsid w:val="000751D9"/>
    <w:rsid w:val="0007668D"/>
    <w:rsid w:val="00083C44"/>
    <w:rsid w:val="000A0217"/>
    <w:rsid w:val="000A1F62"/>
    <w:rsid w:val="000B4B4E"/>
    <w:rsid w:val="000D0C21"/>
    <w:rsid w:val="000E55C8"/>
    <w:rsid w:val="00113162"/>
    <w:rsid w:val="00114A23"/>
    <w:rsid w:val="00122FA6"/>
    <w:rsid w:val="001257EF"/>
    <w:rsid w:val="001A475D"/>
    <w:rsid w:val="001E2980"/>
    <w:rsid w:val="001F5813"/>
    <w:rsid w:val="0020016D"/>
    <w:rsid w:val="00216FC4"/>
    <w:rsid w:val="00225E3E"/>
    <w:rsid w:val="00274222"/>
    <w:rsid w:val="00274FB7"/>
    <w:rsid w:val="00286B02"/>
    <w:rsid w:val="002A017C"/>
    <w:rsid w:val="002C501A"/>
    <w:rsid w:val="002F38F4"/>
    <w:rsid w:val="003125AA"/>
    <w:rsid w:val="0031584D"/>
    <w:rsid w:val="00317A73"/>
    <w:rsid w:val="00345BF0"/>
    <w:rsid w:val="003675EB"/>
    <w:rsid w:val="003A0129"/>
    <w:rsid w:val="003B6250"/>
    <w:rsid w:val="003E5463"/>
    <w:rsid w:val="003F6C4D"/>
    <w:rsid w:val="00413A72"/>
    <w:rsid w:val="00433D38"/>
    <w:rsid w:val="00463BFF"/>
    <w:rsid w:val="00485F5F"/>
    <w:rsid w:val="004A7F62"/>
    <w:rsid w:val="004B2027"/>
    <w:rsid w:val="004E1DFD"/>
    <w:rsid w:val="004E350B"/>
    <w:rsid w:val="005168A1"/>
    <w:rsid w:val="0052236E"/>
    <w:rsid w:val="00525303"/>
    <w:rsid w:val="00545E2E"/>
    <w:rsid w:val="005618BF"/>
    <w:rsid w:val="005925A2"/>
    <w:rsid w:val="00593A76"/>
    <w:rsid w:val="0059555E"/>
    <w:rsid w:val="005A55D4"/>
    <w:rsid w:val="005D5AC6"/>
    <w:rsid w:val="005F421D"/>
    <w:rsid w:val="00600241"/>
    <w:rsid w:val="00600DF7"/>
    <w:rsid w:val="0061087C"/>
    <w:rsid w:val="00631428"/>
    <w:rsid w:val="00640117"/>
    <w:rsid w:val="00647007"/>
    <w:rsid w:val="00656AED"/>
    <w:rsid w:val="00667232"/>
    <w:rsid w:val="006857D9"/>
    <w:rsid w:val="006C2AB7"/>
    <w:rsid w:val="006E5442"/>
    <w:rsid w:val="00717972"/>
    <w:rsid w:val="0072455B"/>
    <w:rsid w:val="00731374"/>
    <w:rsid w:val="0076458F"/>
    <w:rsid w:val="007709AD"/>
    <w:rsid w:val="00777CBE"/>
    <w:rsid w:val="00787826"/>
    <w:rsid w:val="007A2A42"/>
    <w:rsid w:val="007B17B3"/>
    <w:rsid w:val="007D0EBA"/>
    <w:rsid w:val="0080110D"/>
    <w:rsid w:val="00807934"/>
    <w:rsid w:val="0083192A"/>
    <w:rsid w:val="008370DC"/>
    <w:rsid w:val="00882BE5"/>
    <w:rsid w:val="008A63B4"/>
    <w:rsid w:val="008C61DF"/>
    <w:rsid w:val="008F5278"/>
    <w:rsid w:val="00902180"/>
    <w:rsid w:val="00921024"/>
    <w:rsid w:val="00921062"/>
    <w:rsid w:val="00922043"/>
    <w:rsid w:val="00924CF2"/>
    <w:rsid w:val="0093001F"/>
    <w:rsid w:val="00977A40"/>
    <w:rsid w:val="00980D48"/>
    <w:rsid w:val="00991B01"/>
    <w:rsid w:val="009A0623"/>
    <w:rsid w:val="009D50C8"/>
    <w:rsid w:val="009D57E7"/>
    <w:rsid w:val="009F7466"/>
    <w:rsid w:val="00A05BFF"/>
    <w:rsid w:val="00A24BB9"/>
    <w:rsid w:val="00A30C39"/>
    <w:rsid w:val="00A34DFC"/>
    <w:rsid w:val="00A40CF7"/>
    <w:rsid w:val="00A52BB1"/>
    <w:rsid w:val="00AA5126"/>
    <w:rsid w:val="00AC20B7"/>
    <w:rsid w:val="00AD0AA8"/>
    <w:rsid w:val="00AE4085"/>
    <w:rsid w:val="00B0727E"/>
    <w:rsid w:val="00B170F7"/>
    <w:rsid w:val="00B2751D"/>
    <w:rsid w:val="00B573DE"/>
    <w:rsid w:val="00B90B2D"/>
    <w:rsid w:val="00BA5885"/>
    <w:rsid w:val="00BB028B"/>
    <w:rsid w:val="00BD2BF2"/>
    <w:rsid w:val="00BE4DCC"/>
    <w:rsid w:val="00BE53BF"/>
    <w:rsid w:val="00C15540"/>
    <w:rsid w:val="00C1745C"/>
    <w:rsid w:val="00C25D0A"/>
    <w:rsid w:val="00C32526"/>
    <w:rsid w:val="00C375B2"/>
    <w:rsid w:val="00C40310"/>
    <w:rsid w:val="00C46B4D"/>
    <w:rsid w:val="00C53004"/>
    <w:rsid w:val="00C57B5D"/>
    <w:rsid w:val="00C62F3C"/>
    <w:rsid w:val="00C6715B"/>
    <w:rsid w:val="00C95745"/>
    <w:rsid w:val="00CA5434"/>
    <w:rsid w:val="00CA5F4B"/>
    <w:rsid w:val="00CB1F30"/>
    <w:rsid w:val="00CD4F2B"/>
    <w:rsid w:val="00CD577E"/>
    <w:rsid w:val="00CE63B5"/>
    <w:rsid w:val="00CF7746"/>
    <w:rsid w:val="00D0105F"/>
    <w:rsid w:val="00D02AB4"/>
    <w:rsid w:val="00D30878"/>
    <w:rsid w:val="00D41A91"/>
    <w:rsid w:val="00D420B4"/>
    <w:rsid w:val="00D535BA"/>
    <w:rsid w:val="00D813F8"/>
    <w:rsid w:val="00DA3112"/>
    <w:rsid w:val="00DB012D"/>
    <w:rsid w:val="00DB5B25"/>
    <w:rsid w:val="00DD5283"/>
    <w:rsid w:val="00E05D2D"/>
    <w:rsid w:val="00E34FED"/>
    <w:rsid w:val="00E701AC"/>
    <w:rsid w:val="00E73060"/>
    <w:rsid w:val="00EA731F"/>
    <w:rsid w:val="00EB5438"/>
    <w:rsid w:val="00ED4D93"/>
    <w:rsid w:val="00EF3F30"/>
    <w:rsid w:val="00F031CD"/>
    <w:rsid w:val="00F07406"/>
    <w:rsid w:val="00F30792"/>
    <w:rsid w:val="00F73F14"/>
    <w:rsid w:val="00F7440C"/>
    <w:rsid w:val="00F835D9"/>
    <w:rsid w:val="00F84DEF"/>
    <w:rsid w:val="00F973EA"/>
    <w:rsid w:val="00FB5911"/>
    <w:rsid w:val="00FC389F"/>
    <w:rsid w:val="00FF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A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125AA"/>
    <w:pPr>
      <w:keepNext/>
      <w:keepLines/>
      <w:spacing w:before="120" w:after="120" w:line="440" w:lineRule="exact"/>
      <w:jc w:val="center"/>
      <w:outlineLvl w:val="0"/>
    </w:pPr>
    <w:rPr>
      <w:rFonts w:eastAsia="方正小标宋简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qFormat/>
    <w:rsid w:val="003125AA"/>
    <w:pPr>
      <w:keepNext/>
      <w:spacing w:line="0" w:lineRule="atLeast"/>
      <w:jc w:val="center"/>
      <w:outlineLvl w:val="1"/>
    </w:pPr>
    <w:rPr>
      <w:rFonts w:ascii="仿宋_GB2312" w:eastAsia="仿宋_GB2312" w:hAnsi="华文中宋"/>
      <w:b/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14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A23"/>
    <w:rPr>
      <w:sz w:val="18"/>
      <w:szCs w:val="18"/>
    </w:rPr>
  </w:style>
  <w:style w:type="paragraph" w:styleId="a4">
    <w:name w:val="footer"/>
    <w:basedOn w:val="a"/>
    <w:link w:val="Char0"/>
    <w:unhideWhenUsed/>
    <w:rsid w:val="00114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A23"/>
    <w:rPr>
      <w:sz w:val="18"/>
      <w:szCs w:val="18"/>
    </w:rPr>
  </w:style>
  <w:style w:type="paragraph" w:styleId="a5">
    <w:name w:val="Body Text Indent"/>
    <w:basedOn w:val="a"/>
    <w:link w:val="Char1"/>
    <w:rsid w:val="00114A23"/>
    <w:pPr>
      <w:spacing w:before="93"/>
      <w:ind w:firstLineChars="200" w:firstLine="480"/>
    </w:pPr>
    <w:rPr>
      <w:sz w:val="24"/>
    </w:rPr>
  </w:style>
  <w:style w:type="character" w:customStyle="1" w:styleId="Char1">
    <w:name w:val="正文文本缩进 Char"/>
    <w:basedOn w:val="a0"/>
    <w:link w:val="a5"/>
    <w:rsid w:val="00114A23"/>
    <w:rPr>
      <w:rFonts w:ascii="Times New Roman" w:eastAsia="宋体" w:hAnsi="Times New Roman" w:cs="Times New Roman"/>
      <w:sz w:val="24"/>
      <w:szCs w:val="24"/>
    </w:rPr>
  </w:style>
  <w:style w:type="paragraph" w:customStyle="1" w:styleId="20">
    <w:name w:val="样式2"/>
    <w:basedOn w:val="a"/>
    <w:rsid w:val="00DB5B25"/>
    <w:pPr>
      <w:ind w:firstLineChars="200" w:firstLine="200"/>
    </w:pPr>
  </w:style>
  <w:style w:type="paragraph" w:customStyle="1" w:styleId="21">
    <w:name w:val="2"/>
    <w:basedOn w:val="a"/>
    <w:rsid w:val="003125AA"/>
    <w:pPr>
      <w:spacing w:beforeLines="100" w:afterLines="100" w:line="500" w:lineRule="exact"/>
      <w:jc w:val="center"/>
      <w:outlineLvl w:val="1"/>
    </w:pPr>
    <w:rPr>
      <w:rFonts w:eastAsia="黑体"/>
      <w:sz w:val="28"/>
      <w:szCs w:val="30"/>
    </w:rPr>
  </w:style>
  <w:style w:type="character" w:customStyle="1" w:styleId="1Char">
    <w:name w:val="标题 1 Char"/>
    <w:basedOn w:val="a0"/>
    <w:link w:val="1"/>
    <w:rsid w:val="003125AA"/>
    <w:rPr>
      <w:rFonts w:ascii="Times New Roman" w:eastAsia="方正小标宋简体" w:hAnsi="Times New Roman" w:cs="Times New Roman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rsid w:val="003125AA"/>
    <w:rPr>
      <w:rFonts w:ascii="仿宋_GB2312" w:eastAsia="仿宋_GB2312" w:hAnsi="华文中宋" w:cs="Times New Roman"/>
      <w:b/>
      <w:sz w:val="15"/>
      <w:szCs w:val="24"/>
    </w:rPr>
  </w:style>
  <w:style w:type="character" w:styleId="a6">
    <w:name w:val="annotation reference"/>
    <w:basedOn w:val="a0"/>
    <w:rsid w:val="003125AA"/>
    <w:rPr>
      <w:sz w:val="21"/>
      <w:szCs w:val="21"/>
    </w:rPr>
  </w:style>
  <w:style w:type="character" w:styleId="a7">
    <w:name w:val="FollowedHyperlink"/>
    <w:basedOn w:val="a0"/>
    <w:rsid w:val="003125AA"/>
    <w:rPr>
      <w:color w:val="800080"/>
      <w:u w:val="single"/>
    </w:rPr>
  </w:style>
  <w:style w:type="character" w:styleId="a8">
    <w:name w:val="page number"/>
    <w:basedOn w:val="a0"/>
    <w:rsid w:val="003125AA"/>
  </w:style>
  <w:style w:type="character" w:styleId="a9">
    <w:name w:val="Hyperlink"/>
    <w:basedOn w:val="a0"/>
    <w:rsid w:val="003125AA"/>
    <w:rPr>
      <w:color w:val="0000FF"/>
      <w:u w:val="single"/>
    </w:rPr>
  </w:style>
  <w:style w:type="paragraph" w:styleId="aa">
    <w:name w:val="Document Map"/>
    <w:basedOn w:val="a"/>
    <w:link w:val="Char2"/>
    <w:rsid w:val="003125AA"/>
    <w:pPr>
      <w:shd w:val="clear" w:color="auto" w:fill="000080"/>
    </w:pPr>
  </w:style>
  <w:style w:type="character" w:customStyle="1" w:styleId="Char2">
    <w:name w:val="文档结构图 Char"/>
    <w:basedOn w:val="a0"/>
    <w:link w:val="aa"/>
    <w:rsid w:val="003125AA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5">
    <w:name w:val="toc 5"/>
    <w:basedOn w:val="a"/>
    <w:next w:val="a"/>
    <w:rsid w:val="003125AA"/>
    <w:pPr>
      <w:ind w:left="840"/>
      <w:jc w:val="left"/>
    </w:pPr>
    <w:rPr>
      <w:sz w:val="18"/>
      <w:szCs w:val="18"/>
    </w:rPr>
  </w:style>
  <w:style w:type="paragraph" w:styleId="4">
    <w:name w:val="toc 4"/>
    <w:basedOn w:val="a"/>
    <w:next w:val="a"/>
    <w:rsid w:val="003125AA"/>
    <w:pPr>
      <w:ind w:left="630"/>
      <w:jc w:val="left"/>
    </w:pPr>
    <w:rPr>
      <w:sz w:val="18"/>
      <w:szCs w:val="18"/>
    </w:rPr>
  </w:style>
  <w:style w:type="paragraph" w:styleId="3">
    <w:name w:val="Body Text Indent 3"/>
    <w:basedOn w:val="a"/>
    <w:link w:val="3Char"/>
    <w:rsid w:val="003125AA"/>
    <w:pPr>
      <w:spacing w:after="600"/>
      <w:ind w:firstLineChars="50" w:firstLine="120"/>
    </w:pPr>
    <w:rPr>
      <w:rFonts w:ascii="宋体" w:hAnsi="宋体"/>
      <w:sz w:val="24"/>
    </w:rPr>
  </w:style>
  <w:style w:type="character" w:customStyle="1" w:styleId="3Char">
    <w:name w:val="正文文本缩进 3 Char"/>
    <w:basedOn w:val="a0"/>
    <w:link w:val="3"/>
    <w:rsid w:val="003125AA"/>
    <w:rPr>
      <w:rFonts w:ascii="宋体" w:eastAsia="宋体" w:hAnsi="宋体" w:cs="Times New Roman"/>
      <w:sz w:val="24"/>
      <w:szCs w:val="24"/>
    </w:rPr>
  </w:style>
  <w:style w:type="paragraph" w:styleId="ab">
    <w:name w:val="annotation text"/>
    <w:basedOn w:val="a"/>
    <w:link w:val="Char3"/>
    <w:unhideWhenUsed/>
    <w:rsid w:val="003125AA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3125AA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b"/>
    <w:next w:val="ab"/>
    <w:link w:val="Char4"/>
    <w:rsid w:val="003125AA"/>
    <w:rPr>
      <w:b/>
      <w:bCs/>
    </w:rPr>
  </w:style>
  <w:style w:type="character" w:customStyle="1" w:styleId="Char4">
    <w:name w:val="批注主题 Char"/>
    <w:basedOn w:val="Char3"/>
    <w:link w:val="ac"/>
    <w:rsid w:val="003125AA"/>
    <w:rPr>
      <w:rFonts w:ascii="Times New Roman" w:eastAsia="宋体" w:hAnsi="Times New Roman" w:cs="Times New Roman"/>
      <w:b/>
      <w:bCs/>
      <w:szCs w:val="24"/>
    </w:rPr>
  </w:style>
  <w:style w:type="paragraph" w:styleId="6">
    <w:name w:val="toc 6"/>
    <w:basedOn w:val="a"/>
    <w:next w:val="a"/>
    <w:rsid w:val="003125AA"/>
    <w:pPr>
      <w:ind w:left="1050"/>
      <w:jc w:val="left"/>
    </w:pPr>
    <w:rPr>
      <w:sz w:val="18"/>
      <w:szCs w:val="18"/>
    </w:rPr>
  </w:style>
  <w:style w:type="paragraph" w:styleId="ad">
    <w:name w:val="caption"/>
    <w:basedOn w:val="a"/>
    <w:next w:val="a"/>
    <w:qFormat/>
    <w:rsid w:val="003125AA"/>
    <w:rPr>
      <w:rFonts w:ascii="Arial" w:eastAsia="黑体" w:hAnsi="Arial" w:cs="Arial"/>
      <w:sz w:val="20"/>
      <w:szCs w:val="20"/>
    </w:rPr>
  </w:style>
  <w:style w:type="paragraph" w:styleId="22">
    <w:name w:val="toc 2"/>
    <w:basedOn w:val="a"/>
    <w:next w:val="a"/>
    <w:rsid w:val="003125AA"/>
    <w:pPr>
      <w:tabs>
        <w:tab w:val="left" w:pos="1140"/>
        <w:tab w:val="right" w:leader="dot" w:pos="8303"/>
      </w:tabs>
      <w:ind w:left="210"/>
      <w:jc w:val="left"/>
    </w:pPr>
    <w:rPr>
      <w:smallCaps/>
      <w:sz w:val="24"/>
      <w:szCs w:val="20"/>
    </w:rPr>
  </w:style>
  <w:style w:type="paragraph" w:styleId="9">
    <w:name w:val="toc 9"/>
    <w:basedOn w:val="a"/>
    <w:next w:val="a"/>
    <w:rsid w:val="003125AA"/>
    <w:pPr>
      <w:ind w:left="1680"/>
      <w:jc w:val="left"/>
    </w:pPr>
    <w:rPr>
      <w:sz w:val="18"/>
      <w:szCs w:val="18"/>
    </w:rPr>
  </w:style>
  <w:style w:type="paragraph" w:styleId="23">
    <w:name w:val="Body Text Indent 2"/>
    <w:basedOn w:val="a"/>
    <w:link w:val="2Char0"/>
    <w:rsid w:val="003125AA"/>
    <w:pPr>
      <w:spacing w:before="93"/>
      <w:ind w:left="1" w:firstLineChars="175" w:firstLine="420"/>
    </w:pPr>
    <w:rPr>
      <w:rFonts w:ascii="宋体"/>
      <w:sz w:val="24"/>
    </w:rPr>
  </w:style>
  <w:style w:type="character" w:customStyle="1" w:styleId="2Char0">
    <w:name w:val="正文文本缩进 2 Char"/>
    <w:basedOn w:val="a0"/>
    <w:link w:val="23"/>
    <w:rsid w:val="003125AA"/>
    <w:rPr>
      <w:rFonts w:ascii="宋体" w:eastAsia="宋体" w:hAnsi="Times New Roman" w:cs="Times New Roman"/>
      <w:sz w:val="24"/>
      <w:szCs w:val="24"/>
    </w:rPr>
  </w:style>
  <w:style w:type="paragraph" w:styleId="10">
    <w:name w:val="toc 1"/>
    <w:basedOn w:val="a"/>
    <w:next w:val="a"/>
    <w:rsid w:val="003125AA"/>
    <w:pPr>
      <w:spacing w:before="120" w:after="120"/>
      <w:jc w:val="left"/>
    </w:pPr>
    <w:rPr>
      <w:b/>
      <w:bCs/>
      <w:caps/>
      <w:sz w:val="28"/>
      <w:szCs w:val="20"/>
    </w:rPr>
  </w:style>
  <w:style w:type="paragraph" w:styleId="30">
    <w:name w:val="toc 3"/>
    <w:basedOn w:val="a"/>
    <w:next w:val="a"/>
    <w:rsid w:val="003125AA"/>
    <w:pPr>
      <w:ind w:left="420"/>
      <w:jc w:val="left"/>
    </w:pPr>
    <w:rPr>
      <w:i/>
      <w:iCs/>
      <w:sz w:val="20"/>
      <w:szCs w:val="20"/>
    </w:rPr>
  </w:style>
  <w:style w:type="paragraph" w:styleId="ae">
    <w:name w:val="Balloon Text"/>
    <w:basedOn w:val="a"/>
    <w:link w:val="Char5"/>
    <w:rsid w:val="003125AA"/>
    <w:rPr>
      <w:sz w:val="18"/>
      <w:szCs w:val="18"/>
    </w:rPr>
  </w:style>
  <w:style w:type="character" w:customStyle="1" w:styleId="Char5">
    <w:name w:val="批注框文本 Char"/>
    <w:basedOn w:val="a0"/>
    <w:link w:val="ae"/>
    <w:rsid w:val="003125AA"/>
    <w:rPr>
      <w:rFonts w:ascii="Times New Roman" w:eastAsia="宋体" w:hAnsi="Times New Roman" w:cs="Times New Roman"/>
      <w:sz w:val="18"/>
      <w:szCs w:val="18"/>
    </w:rPr>
  </w:style>
  <w:style w:type="paragraph" w:styleId="af">
    <w:name w:val="Body Text"/>
    <w:basedOn w:val="a"/>
    <w:link w:val="Char6"/>
    <w:rsid w:val="003125AA"/>
    <w:pPr>
      <w:spacing w:after="120"/>
    </w:pPr>
  </w:style>
  <w:style w:type="character" w:customStyle="1" w:styleId="Char6">
    <w:name w:val="正文文本 Char"/>
    <w:basedOn w:val="a0"/>
    <w:link w:val="af"/>
    <w:rsid w:val="003125AA"/>
    <w:rPr>
      <w:rFonts w:ascii="Times New Roman" w:eastAsia="宋体" w:hAnsi="Times New Roman" w:cs="Times New Roman"/>
      <w:szCs w:val="24"/>
    </w:rPr>
  </w:style>
  <w:style w:type="paragraph" w:styleId="af0">
    <w:name w:val="List Bullet"/>
    <w:basedOn w:val="a"/>
    <w:rsid w:val="003125AA"/>
    <w:pPr>
      <w:tabs>
        <w:tab w:val="left" w:pos="360"/>
        <w:tab w:val="num" w:pos="960"/>
      </w:tabs>
      <w:ind w:left="960" w:hanging="480"/>
    </w:pPr>
  </w:style>
  <w:style w:type="paragraph" w:customStyle="1" w:styleId="Af1">
    <w:name w:val="A"/>
    <w:basedOn w:val="a"/>
    <w:rsid w:val="003125AA"/>
    <w:pPr>
      <w:spacing w:beforeLines="50" w:afterLines="50"/>
      <w:jc w:val="center"/>
      <w:outlineLvl w:val="0"/>
    </w:pPr>
    <w:rPr>
      <w:rFonts w:eastAsia="方正小标宋简体"/>
      <w:sz w:val="32"/>
      <w:szCs w:val="28"/>
    </w:rPr>
  </w:style>
  <w:style w:type="paragraph" w:customStyle="1" w:styleId="11">
    <w:name w:val="样式1"/>
    <w:basedOn w:val="a"/>
    <w:rsid w:val="003125AA"/>
    <w:pPr>
      <w:spacing w:line="400" w:lineRule="exact"/>
      <w:ind w:firstLineChars="200" w:firstLine="200"/>
    </w:pPr>
    <w:rPr>
      <w:rFonts w:eastAsia="黑体"/>
      <w:sz w:val="24"/>
    </w:rPr>
  </w:style>
  <w:style w:type="paragraph" w:styleId="7">
    <w:name w:val="toc 7"/>
    <w:basedOn w:val="a"/>
    <w:next w:val="a"/>
    <w:rsid w:val="003125A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rsid w:val="003125AA"/>
    <w:pPr>
      <w:ind w:left="1470"/>
      <w:jc w:val="left"/>
    </w:pPr>
    <w:rPr>
      <w:sz w:val="18"/>
      <w:szCs w:val="18"/>
    </w:rPr>
  </w:style>
  <w:style w:type="paragraph" w:styleId="af2">
    <w:name w:val="List Paragraph"/>
    <w:basedOn w:val="a"/>
    <w:qFormat/>
    <w:rsid w:val="00C57B5D"/>
    <w:pPr>
      <w:ind w:firstLineChars="200" w:firstLine="420"/>
    </w:pPr>
    <w:rPr>
      <w:rFonts w:ascii="Calibri" w:hAnsi="Calibr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751B0-910C-4033-BB38-C648730A6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15</Pages>
  <Words>1075</Words>
  <Characters>6134</Characters>
  <Application>Microsoft Office Word</Application>
  <DocSecurity>0</DocSecurity>
  <Lines>51</Lines>
  <Paragraphs>14</Paragraphs>
  <ScaleCrop>false</ScaleCrop>
  <Company>Sky123.Org</Company>
  <LinksUpToDate>false</LinksUpToDate>
  <CharactersWithSpaces>7195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126</cp:revision>
  <dcterms:created xsi:type="dcterms:W3CDTF">2017-09-07T10:18:00Z</dcterms:created>
  <dcterms:modified xsi:type="dcterms:W3CDTF">2018-11-22T03:32:00Z</dcterms:modified>
</cp:coreProperties>
</file>